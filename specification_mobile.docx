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9"/>
        <w:ind w:left="3328"/>
      </w:pPr>
      <w:r>
        <w:pict>
          <v:shape type="#_x0000_t75" style="width:144pt;height:58.5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center"/>
        <w:spacing w:before="18"/>
        <w:ind w:left="547" w:right="475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Applic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tion</w:t>
      </w:r>
      <w:r>
        <w:rPr>
          <w:rFonts w:cs="Times New Roman" w:hAnsi="Times New Roman" w:eastAsia="Times New Roman" w:ascii="Times New Roman"/>
          <w:b/>
          <w:spacing w:val="-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-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uscripti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-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b/>
          <w:spacing w:val="-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siers</w:t>
      </w:r>
      <w:r>
        <w:rPr>
          <w:rFonts w:cs="Times New Roman" w:hAnsi="Times New Roman" w:eastAsia="Times New Roman" w:ascii="Times New Roman"/>
          <w:b/>
          <w:spacing w:val="-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ur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nce</w:t>
      </w:r>
      <w:r>
        <w:rPr>
          <w:rFonts w:cs="Times New Roman" w:hAnsi="Times New Roman" w:eastAsia="Times New Roman" w:ascii="Times New Roman"/>
          <w:b/>
          <w:spacing w:val="-1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99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99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99"/>
          <w:sz w:val="32"/>
          <w:szCs w:val="32"/>
        </w:rPr>
        <w:t>ric</w:t>
      </w:r>
      <w:r>
        <w:rPr>
          <w:rFonts w:cs="Times New Roman" w:hAnsi="Times New Roman" w:eastAsia="Times New Roman" w:ascii="Times New Roman"/>
          <w:b/>
          <w:spacing w:val="1"/>
          <w:w w:val="9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center"/>
        <w:spacing w:lineRule="exact" w:line="360"/>
        <w:ind w:left="2356" w:right="2283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SPECIFIA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-1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-25"/>
          <w:w w:val="100"/>
          <w:position w:val="-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32"/>
          <w:szCs w:val="32"/>
        </w:rPr>
        <w:t>TEC</w:t>
      </w:r>
      <w:r>
        <w:rPr>
          <w:rFonts w:cs="Times New Roman" w:hAnsi="Times New Roman" w:eastAsia="Times New Roman" w:ascii="Times New Roman"/>
          <w:b/>
          <w:spacing w:val="2"/>
          <w:w w:val="99"/>
          <w:position w:val="-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32"/>
          <w:szCs w:val="32"/>
        </w:rPr>
        <w:t>NI</w:t>
      </w:r>
      <w:r>
        <w:rPr>
          <w:rFonts w:cs="Times New Roman" w:hAnsi="Times New Roman" w:eastAsia="Times New Roman" w:ascii="Times New Roman"/>
          <w:b/>
          <w:spacing w:val="2"/>
          <w:w w:val="99"/>
          <w:position w:val="-1"/>
          <w:sz w:val="32"/>
          <w:szCs w:val="32"/>
        </w:rPr>
        <w:t>Q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32"/>
          <w:szCs w:val="32"/>
        </w:rPr>
        <w:t>UES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2"/>
          <w:szCs w:val="32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0"/>
          <w:szCs w:val="40"/>
        </w:rPr>
        <w:jc w:val="left"/>
        <w:spacing w:before="9"/>
        <w:ind w:left="2684"/>
      </w:pPr>
      <w:r>
        <w:pict>
          <v:group style="position:absolute;margin-left:63.754pt;margin-top:-0.008115pt;width:464.93pt;height:29.85pt;mso-position-horizontal-relative:page;mso-position-vertical-relative:paragraph;z-index:-1161" coordorigin="1275,0" coordsize="9299,597">
            <v:shape style="position:absolute;left:1316;top:15;width:101;height:461" coordorigin="1316,15" coordsize="101,461" path="m1316,476l1416,476,1416,15,1316,15,1316,476xe" filled="t" fillcolor="#933634" stroked="f">
              <v:path arrowok="t"/>
              <v:fill/>
            </v:shape>
            <v:shape style="position:absolute;left:10430;top:15;width:103;height:461" coordorigin="10430,15" coordsize="103,461" path="m10430,476l10533,476,10533,15,10430,15,10430,476xe" filled="t" fillcolor="#933634" stroked="f">
              <v:path arrowok="t"/>
              <v:fill/>
            </v:shape>
            <v:shape style="position:absolute;left:1316;top:475;width:9217;height:81" coordorigin="1316,475" coordsize="9217,81" path="m1316,556l10533,556,10533,475,1316,475,1316,556xe" filled="t" fillcolor="#933634" stroked="f">
              <v:path arrowok="t"/>
              <v:fill/>
            </v:shape>
            <v:shape style="position:absolute;left:1416;top:15;width:9013;height:461" coordorigin="1416,15" coordsize="9013,461" path="m1416,476l10430,476,10430,15,1416,15,1416,476xe" filled="t" fillcolor="#933634" stroked="f">
              <v:path arrowok="t"/>
              <v:fill/>
            </v:shape>
            <v:shape style="position:absolute;left:1313;top:10;width:9220;height:0" coordorigin="1313,10" coordsize="9220,0" path="m1313,10l10533,10e" filled="f" stroked="t" strokeweight="0.57998pt" strokecolor="#000000">
              <v:path arrowok="t"/>
            </v:shape>
            <v:shape style="position:absolute;left:1308;top:6;width:0;height:559" coordorigin="1308,6" coordsize="0,559" path="m1308,6l1308,565e" filled="f" stroked="t" strokeweight="0.58pt" strokecolor="#000000">
              <v:path arrowok="t"/>
            </v:shape>
            <v:shape style="position:absolute;left:1313;top:554;width:9220;height:12" coordorigin="1313,554" coordsize="9220,12" path="m10533,554l1313,554,1313,565,10533,565,10533,554xe" filled="t" fillcolor="#000000" stroked="f">
              <v:path arrowok="t"/>
              <v:fill/>
            </v:shape>
            <v:shape style="position:absolute;left:10538;top:6;width:0;height:559" coordorigin="10538,6" coordsize="0,559" path="m10538,6l10538,565e" filled="f" stroked="t" strokeweight="0.579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EDEBE0"/>
          <w:spacing w:val="0"/>
          <w:w w:val="100"/>
          <w:sz w:val="40"/>
          <w:szCs w:val="40"/>
        </w:rPr>
        <w:t>S</w:t>
      </w:r>
      <w:r>
        <w:rPr>
          <w:rFonts w:cs="Times New Roman" w:hAnsi="Times New Roman" w:eastAsia="Times New Roman" w:ascii="Times New Roman"/>
          <w:color w:val="EDEBE0"/>
          <w:spacing w:val="1"/>
          <w:w w:val="100"/>
          <w:sz w:val="40"/>
          <w:szCs w:val="40"/>
        </w:rPr>
        <w:t>p</w:t>
      </w:r>
      <w:r>
        <w:rPr>
          <w:rFonts w:cs="Times New Roman" w:hAnsi="Times New Roman" w:eastAsia="Times New Roman" w:ascii="Times New Roman"/>
          <w:color w:val="EDEBE0"/>
          <w:spacing w:val="0"/>
          <w:w w:val="100"/>
          <w:sz w:val="40"/>
          <w:szCs w:val="40"/>
        </w:rPr>
        <w:t>éc</w:t>
      </w:r>
      <w:r>
        <w:rPr>
          <w:rFonts w:cs="Times New Roman" w:hAnsi="Times New Roman" w:eastAsia="Times New Roman" w:ascii="Times New Roman"/>
          <w:color w:val="EDEBE0"/>
          <w:spacing w:val="-2"/>
          <w:w w:val="100"/>
          <w:sz w:val="40"/>
          <w:szCs w:val="40"/>
        </w:rPr>
        <w:t>i</w:t>
      </w:r>
      <w:r>
        <w:rPr>
          <w:rFonts w:cs="Times New Roman" w:hAnsi="Times New Roman" w:eastAsia="Times New Roman" w:ascii="Times New Roman"/>
          <w:color w:val="EDEBE0"/>
          <w:spacing w:val="0"/>
          <w:w w:val="100"/>
          <w:sz w:val="40"/>
          <w:szCs w:val="40"/>
        </w:rPr>
        <w:t>fica</w:t>
      </w:r>
      <w:r>
        <w:rPr>
          <w:rFonts w:cs="Times New Roman" w:hAnsi="Times New Roman" w:eastAsia="Times New Roman" w:ascii="Times New Roman"/>
          <w:color w:val="EDEBE0"/>
          <w:spacing w:val="-2"/>
          <w:w w:val="100"/>
          <w:sz w:val="40"/>
          <w:szCs w:val="40"/>
        </w:rPr>
        <w:t>t</w:t>
      </w:r>
      <w:r>
        <w:rPr>
          <w:rFonts w:cs="Times New Roman" w:hAnsi="Times New Roman" w:eastAsia="Times New Roman" w:ascii="Times New Roman"/>
          <w:color w:val="EDEBE0"/>
          <w:spacing w:val="0"/>
          <w:w w:val="100"/>
          <w:sz w:val="40"/>
          <w:szCs w:val="40"/>
        </w:rPr>
        <w:t>i</w:t>
      </w:r>
      <w:r>
        <w:rPr>
          <w:rFonts w:cs="Times New Roman" w:hAnsi="Times New Roman" w:eastAsia="Times New Roman" w:ascii="Times New Roman"/>
          <w:color w:val="EDEBE0"/>
          <w:spacing w:val="-2"/>
          <w:w w:val="100"/>
          <w:sz w:val="40"/>
          <w:szCs w:val="40"/>
        </w:rPr>
        <w:t>o</w:t>
      </w:r>
      <w:r>
        <w:rPr>
          <w:rFonts w:cs="Times New Roman" w:hAnsi="Times New Roman" w:eastAsia="Times New Roman" w:ascii="Times New Roman"/>
          <w:color w:val="EDEBE0"/>
          <w:spacing w:val="0"/>
          <w:w w:val="100"/>
          <w:sz w:val="40"/>
          <w:szCs w:val="40"/>
        </w:rPr>
        <w:t>ns</w:t>
      </w:r>
      <w:r>
        <w:rPr>
          <w:rFonts w:cs="Times New Roman" w:hAnsi="Times New Roman" w:eastAsia="Times New Roman" w:ascii="Times New Roman"/>
          <w:color w:val="EDEBE0"/>
          <w:spacing w:val="0"/>
          <w:w w:val="100"/>
          <w:sz w:val="40"/>
          <w:szCs w:val="40"/>
        </w:rPr>
        <w:t> </w:t>
      </w:r>
      <w:r>
        <w:rPr>
          <w:rFonts w:cs="Times New Roman" w:hAnsi="Times New Roman" w:eastAsia="Times New Roman" w:ascii="Times New Roman"/>
          <w:color w:val="EDEBE0"/>
          <w:spacing w:val="0"/>
          <w:w w:val="100"/>
          <w:sz w:val="40"/>
          <w:szCs w:val="40"/>
        </w:rPr>
        <w:t>t</w:t>
      </w:r>
      <w:r>
        <w:rPr>
          <w:rFonts w:cs="Times New Roman" w:hAnsi="Times New Roman" w:eastAsia="Times New Roman" w:ascii="Times New Roman"/>
          <w:color w:val="EDEBE0"/>
          <w:spacing w:val="-1"/>
          <w:w w:val="100"/>
          <w:sz w:val="40"/>
          <w:szCs w:val="40"/>
        </w:rPr>
        <w:t>e</w:t>
      </w:r>
      <w:r>
        <w:rPr>
          <w:rFonts w:cs="Times New Roman" w:hAnsi="Times New Roman" w:eastAsia="Times New Roman" w:ascii="Times New Roman"/>
          <w:color w:val="EDEBE0"/>
          <w:spacing w:val="0"/>
          <w:w w:val="100"/>
          <w:sz w:val="40"/>
          <w:szCs w:val="40"/>
        </w:rPr>
        <w:t>ch</w:t>
      </w:r>
      <w:r>
        <w:rPr>
          <w:rFonts w:cs="Times New Roman" w:hAnsi="Times New Roman" w:eastAsia="Times New Roman" w:ascii="Times New Roman"/>
          <w:color w:val="EDEBE0"/>
          <w:spacing w:val="2"/>
          <w:w w:val="100"/>
          <w:sz w:val="40"/>
          <w:szCs w:val="40"/>
        </w:rPr>
        <w:t>n</w:t>
      </w:r>
      <w:r>
        <w:rPr>
          <w:rFonts w:cs="Times New Roman" w:hAnsi="Times New Roman" w:eastAsia="Times New Roman" w:ascii="Times New Roman"/>
          <w:color w:val="EDEBE0"/>
          <w:spacing w:val="0"/>
          <w:w w:val="100"/>
          <w:sz w:val="40"/>
          <w:szCs w:val="40"/>
        </w:rPr>
        <w:t>i</w:t>
      </w:r>
      <w:r>
        <w:rPr>
          <w:rFonts w:cs="Times New Roman" w:hAnsi="Times New Roman" w:eastAsia="Times New Roman" w:ascii="Times New Roman"/>
          <w:color w:val="EDEBE0"/>
          <w:spacing w:val="-2"/>
          <w:w w:val="100"/>
          <w:sz w:val="40"/>
          <w:szCs w:val="40"/>
        </w:rPr>
        <w:t>q</w:t>
      </w:r>
      <w:r>
        <w:rPr>
          <w:rFonts w:cs="Times New Roman" w:hAnsi="Times New Roman" w:eastAsia="Times New Roman" w:ascii="Times New Roman"/>
          <w:color w:val="EDEBE0"/>
          <w:spacing w:val="0"/>
          <w:w w:val="100"/>
          <w:sz w:val="40"/>
          <w:szCs w:val="40"/>
        </w:rPr>
        <w:t>ues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0"/>
          <w:szCs w:val="40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tbl>
      <w:tblPr>
        <w:tblW w:w="0" w:type="auto"/>
        <w:tblLook w:val="01E0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53" w:hRule="exact"/>
        </w:trPr>
        <w:tc>
          <w:tcPr>
            <w:tcW w:w="460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rPr>
                <w:rFonts w:cs="Times New Roman" w:hAnsi="Times New Roman" w:eastAsia="Times New Roman" w:ascii="Times New Roman"/>
                <w:sz w:val="22"/>
                <w:szCs w:val="22"/>
              </w:rPr>
              <w:jc w:val="left"/>
              <w:spacing w:lineRule="exact" w:line="24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om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du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2"/>
                <w:szCs w:val="22"/>
              </w:rPr>
              <w:t>et</w:t>
            </w:r>
          </w:p>
        </w:tc>
        <w:tc>
          <w:tcPr>
            <w:tcW w:w="4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8"/>
                <w:szCs w:val="28"/>
              </w:rPr>
              <w:jc w:val="left"/>
              <w:spacing w:lineRule="exact" w:line="300"/>
              <w:ind w:left="105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8"/>
                <w:szCs w:val="2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8"/>
                <w:szCs w:val="2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8"/>
                <w:szCs w:val="2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8"/>
                <w:szCs w:val="2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8"/>
                <w:szCs w:val="2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8"/>
                <w:szCs w:val="2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8"/>
                <w:szCs w:val="2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8"/>
                <w:szCs w:val="2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8"/>
                <w:szCs w:val="2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8"/>
                <w:szCs w:val="2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8"/>
                <w:szCs w:val="2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8"/>
                <w:szCs w:val="28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8"/>
                <w:szCs w:val="28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8"/>
                <w:szCs w:val="2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8"/>
                <w:szCs w:val="2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8"/>
                <w:szCs w:val="2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8"/>
                <w:szCs w:val="2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8"/>
                <w:szCs w:val="2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8"/>
                <w:szCs w:val="2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8"/>
                <w:szCs w:val="28"/>
              </w:rPr>
              <w:t>s</w:t>
            </w:r>
          </w:p>
          <w:p>
            <w:pPr>
              <w:rPr>
                <w:rFonts w:cs="Times New Roman" w:hAnsi="Times New Roman" w:eastAsia="Times New Roman" w:ascii="Times New Roman"/>
                <w:sz w:val="28"/>
                <w:szCs w:val="28"/>
              </w:rPr>
              <w:jc w:val="left"/>
              <w:spacing w:lineRule="exact" w:line="320"/>
              <w:ind w:left="105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8"/>
                <w:szCs w:val="2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8"/>
                <w:szCs w:val="2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8"/>
                <w:szCs w:val="2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8"/>
                <w:szCs w:val="28"/>
              </w:rPr>
              <w:t>’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8"/>
                <w:szCs w:val="2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8"/>
                <w:szCs w:val="28"/>
              </w:rPr>
              <w:t>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8"/>
                <w:szCs w:val="2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8"/>
                <w:szCs w:val="28"/>
              </w:rPr>
              <w:t>ce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8"/>
                <w:szCs w:val="28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8"/>
                <w:szCs w:val="28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8"/>
                <w:szCs w:val="28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8"/>
                <w:szCs w:val="28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8"/>
                <w:szCs w:val="28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8"/>
                <w:szCs w:val="28"/>
              </w:rPr>
              <w:t>e</w:t>
            </w:r>
          </w:p>
        </w:tc>
      </w:tr>
      <w:tr>
        <w:trPr>
          <w:trHeight w:val="280" w:hRule="exact"/>
        </w:trPr>
        <w:tc>
          <w:tcPr>
            <w:tcW w:w="460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rs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460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Versi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460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ate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de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éa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/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1" w:space="0" w:color="BEBEBE"/>
            </w:tcBorders>
            <w:shd w:val="clear" w:color="auto" w:fill="BEBEBE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 w:right="-54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ise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036" w:type="dxa"/>
            <w:tcBorders>
              <w:top w:val="single" w:sz="5" w:space="0" w:color="000000"/>
              <w:left w:val="single" w:sz="21" w:space="0" w:color="BEBEBE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-1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à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j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val="278" w:hRule="exact"/>
        </w:trPr>
        <w:tc>
          <w:tcPr>
            <w:tcW w:w="460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ed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</w:tbl>
    <w:p>
      <w:pPr>
        <w:sectPr>
          <w:pgSz w:w="11920" w:h="16840"/>
          <w:pgMar w:top="1300" w:bottom="280" w:left="1200" w:right="1280"/>
        </w:sectPr>
      </w:pP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54"/>
        <w:ind w:left="3620" w:right="3640"/>
      </w:pP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DES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ERES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ind w:left="60" w:right="79"/>
      </w:pP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.</w:t>
      </w:r>
      <w:r>
        <w:rPr>
          <w:rFonts w:cs="Calibri" w:hAnsi="Calibri" w:eastAsia="Calibri" w:ascii="Calibri"/>
          <w:b/>
          <w:spacing w:val="6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DESCRI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TION</w:t>
      </w:r>
      <w:r>
        <w:rPr>
          <w:rFonts w:cs="Calibri" w:hAnsi="Calibri" w:eastAsia="Calibri" w:ascii="Calibri"/>
          <w:b/>
          <w:spacing w:val="6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ES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OB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J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ECT</w:t>
      </w:r>
      <w:r>
        <w:rPr>
          <w:rFonts w:cs="Calibri" w:hAnsi="Calibri" w:eastAsia="Calibri" w:ascii="Calibri"/>
          <w:b/>
          <w:spacing w:val="-3"/>
          <w:w w:val="100"/>
          <w:sz w:val="28"/>
          <w:szCs w:val="28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F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DE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’O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L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9"/>
          <w:w w:val="100"/>
          <w:sz w:val="28"/>
          <w:szCs w:val="28"/>
        </w:rPr>
        <w:t>: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b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317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II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1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-1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1"/>
          <w:w w:val="100"/>
          <w:sz w:val="19"/>
          <w:szCs w:val="19"/>
        </w:rPr>
        <w:t>E</w:t>
      </w:r>
      <w:r>
        <w:rPr>
          <w:rFonts w:cs="Calibri" w:hAnsi="Calibri" w:eastAsia="Calibri" w:ascii="Calibri"/>
          <w:spacing w:val="0"/>
          <w:w w:val="100"/>
          <w:sz w:val="19"/>
          <w:szCs w:val="19"/>
        </w:rPr>
        <w:t>RI</w:t>
      </w:r>
      <w:r>
        <w:rPr>
          <w:rFonts w:cs="Calibri" w:hAnsi="Calibri" w:eastAsia="Calibri" w:ascii="Calibri"/>
          <w:spacing w:val="1"/>
          <w:w w:val="100"/>
          <w:sz w:val="19"/>
          <w:szCs w:val="19"/>
        </w:rPr>
        <w:t>M</w:t>
      </w:r>
      <w:r>
        <w:rPr>
          <w:rFonts w:cs="Calibri" w:hAnsi="Calibri" w:eastAsia="Calibri" w:ascii="Calibri"/>
          <w:spacing w:val="-1"/>
          <w:w w:val="100"/>
          <w:sz w:val="19"/>
          <w:szCs w:val="19"/>
        </w:rPr>
        <w:t>E</w:t>
      </w:r>
      <w:r>
        <w:rPr>
          <w:rFonts w:cs="Calibri" w:hAnsi="Calibri" w:eastAsia="Calibri" w:ascii="Calibri"/>
          <w:spacing w:val="1"/>
          <w:w w:val="100"/>
          <w:sz w:val="19"/>
          <w:szCs w:val="19"/>
        </w:rPr>
        <w:t>T</w:t>
      </w:r>
      <w:r>
        <w:rPr>
          <w:rFonts w:cs="Calibri" w:hAnsi="Calibri" w:eastAsia="Calibri" w:ascii="Calibri"/>
          <w:spacing w:val="0"/>
          <w:w w:val="100"/>
          <w:sz w:val="19"/>
          <w:szCs w:val="19"/>
        </w:rPr>
        <w:t>RE</w:t>
      </w:r>
      <w:r>
        <w:rPr>
          <w:rFonts w:cs="Calibri" w:hAnsi="Calibri" w:eastAsia="Calibri" w:ascii="Calibri"/>
          <w:spacing w:val="-7"/>
          <w:w w:val="100"/>
          <w:sz w:val="19"/>
          <w:szCs w:val="19"/>
        </w:rPr>
        <w:t> </w:t>
      </w:r>
      <w:r>
        <w:rPr>
          <w:rFonts w:cs="Calibri" w:hAnsi="Calibri" w:eastAsia="Calibri" w:ascii="Calibri"/>
          <w:spacing w:val="-1"/>
          <w:w w:val="100"/>
          <w:sz w:val="19"/>
          <w:szCs w:val="19"/>
        </w:rPr>
        <w:t>D</w:t>
      </w:r>
      <w:r>
        <w:rPr>
          <w:rFonts w:cs="Calibri" w:hAnsi="Calibri" w:eastAsia="Calibri" w:ascii="Calibri"/>
          <w:spacing w:val="0"/>
          <w:w w:val="100"/>
          <w:sz w:val="19"/>
          <w:szCs w:val="19"/>
        </w:rPr>
        <w:t>E</w:t>
      </w:r>
      <w:r>
        <w:rPr>
          <w:rFonts w:cs="Calibri" w:hAnsi="Calibri" w:eastAsia="Calibri" w:ascii="Calibri"/>
          <w:spacing w:val="-1"/>
          <w:w w:val="100"/>
          <w:sz w:val="19"/>
          <w:szCs w:val="19"/>
        </w:rPr>
        <w:t> </w:t>
      </w:r>
      <w:r>
        <w:rPr>
          <w:rFonts w:cs="Calibri" w:hAnsi="Calibri" w:eastAsia="Calibri" w:ascii="Calibri"/>
          <w:spacing w:val="1"/>
          <w:w w:val="100"/>
          <w:sz w:val="19"/>
          <w:szCs w:val="19"/>
        </w:rPr>
        <w:t>L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’</w:t>
      </w:r>
      <w:r>
        <w:rPr>
          <w:rFonts w:cs="Calibri" w:hAnsi="Calibri" w:eastAsia="Calibri" w:ascii="Calibri"/>
          <w:spacing w:val="-1"/>
          <w:w w:val="100"/>
          <w:sz w:val="19"/>
          <w:szCs w:val="19"/>
        </w:rPr>
        <w:t>O</w:t>
      </w:r>
      <w:r>
        <w:rPr>
          <w:rFonts w:cs="Calibri" w:hAnsi="Calibri" w:eastAsia="Calibri" w:ascii="Calibri"/>
          <w:spacing w:val="1"/>
          <w:w w:val="100"/>
          <w:sz w:val="19"/>
          <w:szCs w:val="19"/>
        </w:rPr>
        <w:t>U</w:t>
      </w:r>
      <w:r>
        <w:rPr>
          <w:rFonts w:cs="Calibri" w:hAnsi="Calibri" w:eastAsia="Calibri" w:ascii="Calibri"/>
          <w:spacing w:val="1"/>
          <w:w w:val="100"/>
          <w:sz w:val="19"/>
          <w:szCs w:val="19"/>
        </w:rPr>
        <w:t>T</w:t>
      </w:r>
      <w:r>
        <w:rPr>
          <w:rFonts w:cs="Calibri" w:hAnsi="Calibri" w:eastAsia="Calibri" w:ascii="Calibri"/>
          <w:spacing w:val="0"/>
          <w:w w:val="100"/>
          <w:sz w:val="19"/>
          <w:szCs w:val="19"/>
        </w:rPr>
        <w:t>IL</w:t>
      </w:r>
      <w:r>
        <w:rPr>
          <w:rFonts w:cs="Calibri" w:hAnsi="Calibri" w:eastAsia="Calibri" w:ascii="Calibri"/>
          <w:spacing w:val="8"/>
          <w:w w:val="100"/>
          <w:sz w:val="19"/>
          <w:szCs w:val="19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spacing w:val="-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........</w:t>
      </w:r>
      <w:r>
        <w:rPr>
          <w:rFonts w:cs="Calibri" w:hAnsi="Calibri" w:eastAsia="Calibri" w:ascii="Calibri"/>
          <w:spacing w:val="-2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5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ind w:left="60" w:right="79"/>
      </w:pP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I.</w:t>
      </w:r>
      <w:r>
        <w:rPr>
          <w:rFonts w:cs="Calibri" w:hAnsi="Calibri" w:eastAsia="Calibri" w:ascii="Calibri"/>
          <w:b/>
          <w:spacing w:val="6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ARC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H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ITECT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RE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ICATIVE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G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OB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b/>
          <w:spacing w:val="-3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:</w:t>
      </w:r>
      <w:r>
        <w:rPr>
          <w:rFonts w:cs="Calibri" w:hAnsi="Calibri" w:eastAsia="Calibri" w:ascii="Calibri"/>
          <w:b/>
          <w:spacing w:val="-23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b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ind w:left="60" w:right="79"/>
      </w:pP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V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.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MODE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DE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DONN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S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:</w:t>
      </w:r>
      <w:r>
        <w:rPr>
          <w:rFonts w:cs="Calibri" w:hAnsi="Calibri" w:eastAsia="Calibri" w:ascii="Calibri"/>
          <w:b/>
          <w:spacing w:val="-26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...............................................................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b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ind w:left="60" w:right="79"/>
      </w:pP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V.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AP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ICATION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SC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RI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P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TION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DOS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IER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D’AS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S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RANCE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: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.....................................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b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7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317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V.1.</w:t>
      </w:r>
      <w:r>
        <w:rPr>
          <w:rFonts w:cs="Calibri" w:hAnsi="Calibri" w:eastAsia="Calibri" w:ascii="Calibri"/>
          <w:spacing w:val="-1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19"/>
          <w:szCs w:val="19"/>
        </w:rPr>
        <w:t>F</w:t>
      </w:r>
      <w:r>
        <w:rPr>
          <w:rFonts w:cs="Calibri" w:hAnsi="Calibri" w:eastAsia="Calibri" w:ascii="Calibri"/>
          <w:spacing w:val="-1"/>
          <w:w w:val="100"/>
          <w:sz w:val="19"/>
          <w:szCs w:val="19"/>
        </w:rPr>
        <w:t>O</w:t>
      </w:r>
      <w:r>
        <w:rPr>
          <w:rFonts w:cs="Calibri" w:hAnsi="Calibri" w:eastAsia="Calibri" w:ascii="Calibri"/>
          <w:spacing w:val="0"/>
          <w:w w:val="100"/>
          <w:sz w:val="19"/>
          <w:szCs w:val="19"/>
        </w:rPr>
        <w:t>NC</w:t>
      </w:r>
      <w:r>
        <w:rPr>
          <w:rFonts w:cs="Calibri" w:hAnsi="Calibri" w:eastAsia="Calibri" w:ascii="Calibri"/>
          <w:spacing w:val="1"/>
          <w:w w:val="100"/>
          <w:sz w:val="19"/>
          <w:szCs w:val="19"/>
        </w:rPr>
        <w:t>T</w:t>
      </w:r>
      <w:r>
        <w:rPr>
          <w:rFonts w:cs="Calibri" w:hAnsi="Calibri" w:eastAsia="Calibri" w:ascii="Calibri"/>
          <w:spacing w:val="0"/>
          <w:w w:val="100"/>
          <w:sz w:val="19"/>
          <w:szCs w:val="19"/>
        </w:rPr>
        <w:t>IONN</w:t>
      </w:r>
      <w:r>
        <w:rPr>
          <w:rFonts w:cs="Calibri" w:hAnsi="Calibri" w:eastAsia="Calibri" w:ascii="Calibri"/>
          <w:spacing w:val="1"/>
          <w:w w:val="100"/>
          <w:sz w:val="19"/>
          <w:szCs w:val="19"/>
        </w:rPr>
        <w:t>E</w:t>
      </w:r>
      <w:r>
        <w:rPr>
          <w:rFonts w:cs="Calibri" w:hAnsi="Calibri" w:eastAsia="Calibri" w:ascii="Calibri"/>
          <w:spacing w:val="1"/>
          <w:w w:val="100"/>
          <w:sz w:val="19"/>
          <w:szCs w:val="19"/>
        </w:rPr>
        <w:t>M</w:t>
      </w:r>
      <w:r>
        <w:rPr>
          <w:rFonts w:cs="Calibri" w:hAnsi="Calibri" w:eastAsia="Calibri" w:ascii="Calibri"/>
          <w:spacing w:val="1"/>
          <w:w w:val="100"/>
          <w:sz w:val="19"/>
          <w:szCs w:val="19"/>
        </w:rPr>
        <w:t>E</w:t>
      </w:r>
      <w:r>
        <w:rPr>
          <w:rFonts w:cs="Calibri" w:hAnsi="Calibri" w:eastAsia="Calibri" w:ascii="Calibri"/>
          <w:spacing w:val="0"/>
          <w:w w:val="100"/>
          <w:sz w:val="19"/>
          <w:szCs w:val="19"/>
        </w:rPr>
        <w:t>NT</w:t>
      </w:r>
      <w:r>
        <w:rPr>
          <w:rFonts w:cs="Calibri" w:hAnsi="Calibri" w:eastAsia="Calibri" w:ascii="Calibri"/>
          <w:spacing w:val="-14"/>
          <w:w w:val="100"/>
          <w:sz w:val="19"/>
          <w:szCs w:val="19"/>
        </w:rPr>
        <w:t> </w:t>
      </w:r>
      <w:r>
        <w:rPr>
          <w:rFonts w:cs="Calibri" w:hAnsi="Calibri" w:eastAsia="Calibri" w:ascii="Calibri"/>
          <w:spacing w:val="1"/>
          <w:w w:val="100"/>
          <w:sz w:val="19"/>
          <w:szCs w:val="19"/>
        </w:rPr>
        <w:t>G</w:t>
      </w:r>
      <w:r>
        <w:rPr>
          <w:rFonts w:cs="Calibri" w:hAnsi="Calibri" w:eastAsia="Calibri" w:ascii="Calibri"/>
          <w:spacing w:val="1"/>
          <w:w w:val="100"/>
          <w:sz w:val="19"/>
          <w:szCs w:val="19"/>
        </w:rPr>
        <w:t>E</w:t>
      </w:r>
      <w:r>
        <w:rPr>
          <w:rFonts w:cs="Calibri" w:hAnsi="Calibri" w:eastAsia="Calibri" w:ascii="Calibri"/>
          <w:spacing w:val="0"/>
          <w:w w:val="100"/>
          <w:sz w:val="19"/>
          <w:szCs w:val="19"/>
        </w:rPr>
        <w:t>N</w:t>
      </w:r>
      <w:r>
        <w:rPr>
          <w:rFonts w:cs="Calibri" w:hAnsi="Calibri" w:eastAsia="Calibri" w:ascii="Calibri"/>
          <w:spacing w:val="-1"/>
          <w:w w:val="100"/>
          <w:sz w:val="19"/>
          <w:szCs w:val="19"/>
        </w:rPr>
        <w:t>E</w:t>
      </w:r>
      <w:r>
        <w:rPr>
          <w:rFonts w:cs="Calibri" w:hAnsi="Calibri" w:eastAsia="Calibri" w:ascii="Calibri"/>
          <w:spacing w:val="2"/>
          <w:w w:val="100"/>
          <w:sz w:val="19"/>
          <w:szCs w:val="19"/>
        </w:rPr>
        <w:t>R</w:t>
      </w:r>
      <w:r>
        <w:rPr>
          <w:rFonts w:cs="Calibri" w:hAnsi="Calibri" w:eastAsia="Calibri" w:ascii="Calibri"/>
          <w:spacing w:val="0"/>
          <w:w w:val="100"/>
          <w:sz w:val="19"/>
          <w:szCs w:val="19"/>
        </w:rPr>
        <w:t>ALE</w:t>
      </w:r>
      <w:r>
        <w:rPr>
          <w:rFonts w:cs="Calibri" w:hAnsi="Calibri" w:eastAsia="Calibri" w:ascii="Calibri"/>
          <w:spacing w:val="5"/>
          <w:w w:val="100"/>
          <w:sz w:val="19"/>
          <w:szCs w:val="19"/>
        </w:rPr>
        <w:t> </w:t>
      </w:r>
      <w:r>
        <w:rPr>
          <w:rFonts w:cs="Calibri" w:hAnsi="Calibri" w:eastAsia="Calibri" w:ascii="Calibri"/>
          <w:spacing w:val="13"/>
          <w:w w:val="100"/>
          <w:sz w:val="24"/>
          <w:szCs w:val="24"/>
        </w:rPr>
        <w:t>: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................................</w:t>
      </w:r>
      <w:r>
        <w:rPr>
          <w:rFonts w:cs="Calibri" w:hAnsi="Calibri" w:eastAsia="Calibri" w:ascii="Calibri"/>
          <w:spacing w:val="-2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7</w:t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3"/>
        <w:ind w:left="317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V.2.</w:t>
      </w:r>
      <w:r>
        <w:rPr>
          <w:rFonts w:cs="Calibri" w:hAnsi="Calibri" w:eastAsia="Calibri" w:ascii="Calibri"/>
          <w:spacing w:val="-1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19"/>
          <w:szCs w:val="19"/>
        </w:rPr>
        <w:t>CRAN</w:t>
      </w:r>
      <w:r>
        <w:rPr>
          <w:rFonts w:cs="Calibri" w:hAnsi="Calibri" w:eastAsia="Calibri" w:ascii="Calibri"/>
          <w:spacing w:val="-3"/>
          <w:w w:val="100"/>
          <w:sz w:val="19"/>
          <w:szCs w:val="19"/>
        </w:rPr>
        <w:t> </w:t>
      </w:r>
      <w:r>
        <w:rPr>
          <w:rFonts w:cs="Calibri" w:hAnsi="Calibri" w:eastAsia="Calibri" w:ascii="Calibri"/>
          <w:spacing w:val="1"/>
          <w:w w:val="100"/>
          <w:sz w:val="19"/>
          <w:szCs w:val="19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’</w:t>
      </w:r>
      <w:r>
        <w:rPr>
          <w:rFonts w:cs="Calibri" w:hAnsi="Calibri" w:eastAsia="Calibri" w:ascii="Calibri"/>
          <w:spacing w:val="0"/>
          <w:w w:val="100"/>
          <w:sz w:val="19"/>
          <w:szCs w:val="19"/>
        </w:rPr>
        <w:t>ACCU</w:t>
      </w:r>
      <w:r>
        <w:rPr>
          <w:rFonts w:cs="Calibri" w:hAnsi="Calibri" w:eastAsia="Calibri" w:ascii="Calibri"/>
          <w:spacing w:val="1"/>
          <w:w w:val="100"/>
          <w:sz w:val="19"/>
          <w:szCs w:val="19"/>
        </w:rPr>
        <w:t>E</w:t>
      </w:r>
      <w:r>
        <w:rPr>
          <w:rFonts w:cs="Calibri" w:hAnsi="Calibri" w:eastAsia="Calibri" w:ascii="Calibri"/>
          <w:spacing w:val="0"/>
          <w:w w:val="100"/>
          <w:sz w:val="19"/>
          <w:szCs w:val="19"/>
        </w:rPr>
        <w:t>IL</w:t>
      </w:r>
      <w:r>
        <w:rPr>
          <w:rFonts w:cs="Calibri" w:hAnsi="Calibri" w:eastAsia="Calibri" w:ascii="Calibri"/>
          <w:spacing w:val="-8"/>
          <w:w w:val="100"/>
          <w:sz w:val="19"/>
          <w:szCs w:val="19"/>
        </w:rPr>
        <w:t> </w:t>
      </w:r>
      <w:r>
        <w:rPr>
          <w:rFonts w:cs="Calibri" w:hAnsi="Calibri" w:eastAsia="Calibri" w:ascii="Calibri"/>
          <w:spacing w:val="3"/>
          <w:w w:val="100"/>
          <w:sz w:val="24"/>
          <w:szCs w:val="24"/>
        </w:rPr>
        <w:t>: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................</w:t>
      </w:r>
      <w:r>
        <w:rPr>
          <w:rFonts w:cs="Calibri" w:hAnsi="Calibri" w:eastAsia="Calibri" w:ascii="Calibri"/>
          <w:spacing w:val="-2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8</w:t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ind w:left="60" w:right="78"/>
      </w:pP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V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.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3.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DIA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G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RAMME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DE</w:t>
      </w:r>
      <w:r>
        <w:rPr>
          <w:rFonts w:cs="Calibri" w:hAnsi="Calibri" w:eastAsia="Calibri" w:ascii="Calibri"/>
          <w:b/>
          <w:spacing w:val="-3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SCENARIO</w:t>
      </w:r>
      <w:r>
        <w:rPr>
          <w:rFonts w:cs="Calibri" w:hAnsi="Calibri" w:eastAsia="Calibri" w:ascii="Calibri"/>
          <w:b/>
          <w:spacing w:val="-33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.....................................................................................10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317"/>
      </w:pPr>
      <w:r>
        <w:rPr>
          <w:rFonts w:cs="Calibri" w:hAnsi="Calibri" w:eastAsia="Calibri" w:ascii="Calibri"/>
          <w:spacing w:val="0"/>
          <w:w w:val="100"/>
          <w:sz w:val="24"/>
          <w:szCs w:val="24"/>
        </w:rPr>
        <w:t>V.3.1</w:t>
      </w:r>
      <w:r>
        <w:rPr>
          <w:rFonts w:cs="Calibri" w:hAnsi="Calibri" w:eastAsia="Calibri" w:ascii="Calibri"/>
          <w:spacing w:val="-1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19"/>
          <w:szCs w:val="19"/>
        </w:rPr>
        <w:t>D</w:t>
      </w:r>
      <w:r>
        <w:rPr>
          <w:rFonts w:cs="Calibri" w:hAnsi="Calibri" w:eastAsia="Calibri" w:ascii="Calibri"/>
          <w:spacing w:val="0"/>
          <w:w w:val="100"/>
          <w:sz w:val="19"/>
          <w:szCs w:val="19"/>
        </w:rPr>
        <w:t>I</w:t>
      </w:r>
      <w:r>
        <w:rPr>
          <w:rFonts w:cs="Calibri" w:hAnsi="Calibri" w:eastAsia="Calibri" w:ascii="Calibri"/>
          <w:spacing w:val="1"/>
          <w:w w:val="100"/>
          <w:sz w:val="19"/>
          <w:szCs w:val="19"/>
        </w:rPr>
        <w:t>A</w:t>
      </w:r>
      <w:r>
        <w:rPr>
          <w:rFonts w:cs="Calibri" w:hAnsi="Calibri" w:eastAsia="Calibri" w:ascii="Calibri"/>
          <w:spacing w:val="0"/>
          <w:w w:val="100"/>
          <w:sz w:val="19"/>
          <w:szCs w:val="19"/>
        </w:rPr>
        <w:t>GR</w:t>
      </w:r>
      <w:r>
        <w:rPr>
          <w:rFonts w:cs="Calibri" w:hAnsi="Calibri" w:eastAsia="Calibri" w:ascii="Calibri"/>
          <w:spacing w:val="-2"/>
          <w:w w:val="100"/>
          <w:sz w:val="19"/>
          <w:szCs w:val="19"/>
        </w:rPr>
        <w:t>A</w:t>
      </w:r>
      <w:r>
        <w:rPr>
          <w:rFonts w:cs="Calibri" w:hAnsi="Calibri" w:eastAsia="Calibri" w:ascii="Calibri"/>
          <w:spacing w:val="1"/>
          <w:w w:val="100"/>
          <w:sz w:val="19"/>
          <w:szCs w:val="19"/>
        </w:rPr>
        <w:t>M</w:t>
      </w:r>
      <w:r>
        <w:rPr>
          <w:rFonts w:cs="Calibri" w:hAnsi="Calibri" w:eastAsia="Calibri" w:ascii="Calibri"/>
          <w:spacing w:val="1"/>
          <w:w w:val="100"/>
          <w:sz w:val="19"/>
          <w:szCs w:val="19"/>
        </w:rPr>
        <w:t>M</w:t>
      </w:r>
      <w:r>
        <w:rPr>
          <w:rFonts w:cs="Calibri" w:hAnsi="Calibri" w:eastAsia="Calibri" w:ascii="Calibri"/>
          <w:spacing w:val="0"/>
          <w:w w:val="100"/>
          <w:sz w:val="19"/>
          <w:szCs w:val="19"/>
        </w:rPr>
        <w:t>E</w:t>
      </w:r>
      <w:r>
        <w:rPr>
          <w:rFonts w:cs="Calibri" w:hAnsi="Calibri" w:eastAsia="Calibri" w:ascii="Calibri"/>
          <w:spacing w:val="-11"/>
          <w:w w:val="100"/>
          <w:sz w:val="19"/>
          <w:szCs w:val="19"/>
        </w:rPr>
        <w:t> </w:t>
      </w:r>
      <w:r>
        <w:rPr>
          <w:rFonts w:cs="Calibri" w:hAnsi="Calibri" w:eastAsia="Calibri" w:ascii="Calibri"/>
          <w:spacing w:val="1"/>
          <w:w w:val="100"/>
          <w:sz w:val="19"/>
          <w:szCs w:val="19"/>
        </w:rPr>
        <w:t>D</w:t>
      </w:r>
      <w:r>
        <w:rPr>
          <w:rFonts w:cs="Calibri" w:hAnsi="Calibri" w:eastAsia="Calibri" w:ascii="Calibri"/>
          <w:spacing w:val="0"/>
          <w:w w:val="100"/>
          <w:sz w:val="19"/>
          <w:szCs w:val="19"/>
        </w:rPr>
        <w:t>E</w:t>
      </w:r>
      <w:r>
        <w:rPr>
          <w:rFonts w:cs="Calibri" w:hAnsi="Calibri" w:eastAsia="Calibri" w:ascii="Calibri"/>
          <w:spacing w:val="-1"/>
          <w:w w:val="100"/>
          <w:sz w:val="19"/>
          <w:szCs w:val="19"/>
        </w:rPr>
        <w:t> </w:t>
      </w:r>
      <w:r>
        <w:rPr>
          <w:rFonts w:cs="Calibri" w:hAnsi="Calibri" w:eastAsia="Calibri" w:ascii="Calibri"/>
          <w:spacing w:val="0"/>
          <w:w w:val="100"/>
          <w:sz w:val="19"/>
          <w:szCs w:val="19"/>
        </w:rPr>
        <w:t>SEQU</w:t>
      </w:r>
      <w:r>
        <w:rPr>
          <w:rFonts w:cs="Calibri" w:hAnsi="Calibri" w:eastAsia="Calibri" w:ascii="Calibri"/>
          <w:spacing w:val="-1"/>
          <w:w w:val="100"/>
          <w:sz w:val="19"/>
          <w:szCs w:val="19"/>
        </w:rPr>
        <w:t>E</w:t>
      </w:r>
      <w:r>
        <w:rPr>
          <w:rFonts w:cs="Calibri" w:hAnsi="Calibri" w:eastAsia="Calibri" w:ascii="Calibri"/>
          <w:spacing w:val="0"/>
          <w:w w:val="100"/>
          <w:sz w:val="19"/>
          <w:szCs w:val="19"/>
        </w:rPr>
        <w:t>N</w:t>
      </w:r>
      <w:r>
        <w:rPr>
          <w:rFonts w:cs="Calibri" w:hAnsi="Calibri" w:eastAsia="Calibri" w:ascii="Calibri"/>
          <w:spacing w:val="2"/>
          <w:w w:val="100"/>
          <w:sz w:val="19"/>
          <w:szCs w:val="19"/>
        </w:rPr>
        <w:t>C</w:t>
      </w:r>
      <w:r>
        <w:rPr>
          <w:rFonts w:cs="Calibri" w:hAnsi="Calibri" w:eastAsia="Calibri" w:ascii="Calibri"/>
          <w:spacing w:val="0"/>
          <w:w w:val="100"/>
          <w:sz w:val="19"/>
          <w:szCs w:val="19"/>
        </w:rPr>
        <w:t>E</w:t>
      </w:r>
      <w:r>
        <w:rPr>
          <w:rFonts w:cs="Calibri" w:hAnsi="Calibri" w:eastAsia="Calibri" w:ascii="Calibri"/>
          <w:spacing w:val="-7"/>
          <w:w w:val="100"/>
          <w:sz w:val="19"/>
          <w:szCs w:val="19"/>
        </w:rPr>
        <w:t> </w:t>
      </w:r>
      <w:r>
        <w:rPr>
          <w:rFonts w:cs="Calibri" w:hAnsi="Calibri" w:eastAsia="Calibri" w:ascii="Calibri"/>
          <w:spacing w:val="1"/>
          <w:w w:val="99"/>
          <w:sz w:val="19"/>
          <w:szCs w:val="19"/>
        </w:rPr>
        <w:t>A</w:t>
      </w:r>
      <w:r>
        <w:rPr>
          <w:rFonts w:cs="Calibri" w:hAnsi="Calibri" w:eastAsia="Calibri" w:ascii="Calibri"/>
          <w:spacing w:val="1"/>
          <w:w w:val="99"/>
          <w:sz w:val="19"/>
          <w:szCs w:val="19"/>
        </w:rPr>
        <w:t>U</w:t>
      </w:r>
      <w:r>
        <w:rPr>
          <w:rFonts w:cs="Calibri" w:hAnsi="Calibri" w:eastAsia="Calibri" w:ascii="Calibri"/>
          <w:spacing w:val="1"/>
          <w:w w:val="99"/>
          <w:sz w:val="19"/>
          <w:szCs w:val="19"/>
        </w:rPr>
        <w:t>T</w:t>
      </w:r>
      <w:r>
        <w:rPr>
          <w:rFonts w:cs="Calibri" w:hAnsi="Calibri" w:eastAsia="Calibri" w:ascii="Calibri"/>
          <w:spacing w:val="0"/>
          <w:w w:val="99"/>
          <w:sz w:val="19"/>
          <w:szCs w:val="19"/>
        </w:rPr>
        <w:t>HEN</w:t>
      </w:r>
      <w:r>
        <w:rPr>
          <w:rFonts w:cs="Calibri" w:hAnsi="Calibri" w:eastAsia="Calibri" w:ascii="Calibri"/>
          <w:spacing w:val="1"/>
          <w:w w:val="99"/>
          <w:sz w:val="19"/>
          <w:szCs w:val="19"/>
        </w:rPr>
        <w:t>T</w:t>
      </w:r>
      <w:r>
        <w:rPr>
          <w:rFonts w:cs="Calibri" w:hAnsi="Calibri" w:eastAsia="Calibri" w:ascii="Calibri"/>
          <w:spacing w:val="0"/>
          <w:w w:val="99"/>
          <w:sz w:val="19"/>
          <w:szCs w:val="19"/>
        </w:rPr>
        <w:t>IFICA</w:t>
      </w:r>
      <w:r>
        <w:rPr>
          <w:rFonts w:cs="Calibri" w:hAnsi="Calibri" w:eastAsia="Calibri" w:ascii="Calibri"/>
          <w:spacing w:val="1"/>
          <w:w w:val="99"/>
          <w:sz w:val="19"/>
          <w:szCs w:val="19"/>
        </w:rPr>
        <w:t>T</w:t>
      </w:r>
      <w:r>
        <w:rPr>
          <w:rFonts w:cs="Calibri" w:hAnsi="Calibri" w:eastAsia="Calibri" w:ascii="Calibri"/>
          <w:spacing w:val="0"/>
          <w:w w:val="99"/>
          <w:sz w:val="19"/>
          <w:szCs w:val="19"/>
        </w:rPr>
        <w:t>ION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spacing w:val="-3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4"/>
          <w:szCs w:val="24"/>
        </w:rPr>
        <w:t>.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......</w:t>
      </w:r>
      <w:r>
        <w:rPr>
          <w:rFonts w:cs="Calibri" w:hAnsi="Calibri" w:eastAsia="Calibri" w:ascii="Calibri"/>
          <w:spacing w:val="-19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10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5"/>
        <w:ind w:left="536"/>
      </w:pP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V.3.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2.</w:t>
      </w:r>
      <w:r>
        <w:rPr>
          <w:rFonts w:cs="Calibri" w:hAnsi="Calibri" w:eastAsia="Calibri" w:ascii="Calibri"/>
          <w:i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i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i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mme</w:t>
      </w:r>
      <w:r>
        <w:rPr>
          <w:rFonts w:cs="Calibri" w:hAnsi="Calibri" w:eastAsia="Calibri" w:ascii="Calibri"/>
          <w:i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i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i/>
          <w:spacing w:val="-2"/>
          <w:w w:val="100"/>
          <w:sz w:val="24"/>
          <w:szCs w:val="24"/>
        </w:rPr>
        <w:t>é</w:t>
      </w:r>
      <w:r>
        <w:rPr>
          <w:rFonts w:cs="Calibri" w:hAnsi="Calibri" w:eastAsia="Calibri" w:ascii="Calibri"/>
          <w:i/>
          <w:spacing w:val="-1"/>
          <w:w w:val="100"/>
          <w:sz w:val="24"/>
          <w:szCs w:val="24"/>
        </w:rPr>
        <w:t>q</w:t>
      </w:r>
      <w:r>
        <w:rPr>
          <w:rFonts w:cs="Calibri" w:hAnsi="Calibri" w:eastAsia="Calibri" w:ascii="Calibri"/>
          <w:i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ence</w:t>
      </w:r>
      <w:r>
        <w:rPr>
          <w:rFonts w:cs="Calibri" w:hAnsi="Calibri" w:eastAsia="Calibri" w:ascii="Calibri"/>
          <w:i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i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i/>
          <w:spacing w:val="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i/>
          <w:spacing w:val="-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i/>
          <w:spacing w:val="-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i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i/>
          <w:spacing w:val="-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lient</w:t>
      </w:r>
      <w:r>
        <w:rPr>
          <w:rFonts w:cs="Calibri" w:hAnsi="Calibri" w:eastAsia="Calibri" w:ascii="Calibri"/>
          <w:i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i/>
          <w:spacing w:val="-2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...............................</w:t>
      </w:r>
      <w:r>
        <w:rPr>
          <w:rFonts w:cs="Calibri" w:hAnsi="Calibri" w:eastAsia="Calibri" w:ascii="Calibri"/>
          <w:i/>
          <w:spacing w:val="-4"/>
          <w:w w:val="100"/>
          <w:sz w:val="24"/>
          <w:szCs w:val="24"/>
        </w:rPr>
        <w:t>.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..........................</w:t>
      </w:r>
      <w:r>
        <w:rPr>
          <w:rFonts w:cs="Calibri" w:hAnsi="Calibri" w:eastAsia="Calibri" w:ascii="Calibri"/>
          <w:i/>
          <w:spacing w:val="-2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4"/>
          <w:szCs w:val="24"/>
        </w:rPr>
        <w:t>11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3"/>
        <w:ind w:left="536"/>
      </w:pP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V.3.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3.</w:t>
      </w:r>
      <w:r>
        <w:rPr>
          <w:rFonts w:cs="Calibri" w:hAnsi="Calibri" w:eastAsia="Calibri" w:ascii="Calibri"/>
          <w:i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i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i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mme</w:t>
      </w:r>
      <w:r>
        <w:rPr>
          <w:rFonts w:cs="Calibri" w:hAnsi="Calibri" w:eastAsia="Calibri" w:ascii="Calibri"/>
          <w:i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i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i/>
          <w:spacing w:val="-2"/>
          <w:w w:val="100"/>
          <w:sz w:val="24"/>
          <w:szCs w:val="24"/>
        </w:rPr>
        <w:t>é</w:t>
      </w:r>
      <w:r>
        <w:rPr>
          <w:rFonts w:cs="Calibri" w:hAnsi="Calibri" w:eastAsia="Calibri" w:ascii="Calibri"/>
          <w:i/>
          <w:spacing w:val="-1"/>
          <w:w w:val="100"/>
          <w:sz w:val="24"/>
          <w:szCs w:val="24"/>
        </w:rPr>
        <w:t>q</w:t>
      </w:r>
      <w:r>
        <w:rPr>
          <w:rFonts w:cs="Calibri" w:hAnsi="Calibri" w:eastAsia="Calibri" w:ascii="Calibri"/>
          <w:i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ence</w:t>
      </w:r>
      <w:r>
        <w:rPr>
          <w:rFonts w:cs="Calibri" w:hAnsi="Calibri" w:eastAsia="Calibri" w:ascii="Calibri"/>
          <w:i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i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i/>
          <w:spacing w:val="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i/>
          <w:spacing w:val="-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i/>
          <w:spacing w:val="-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i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i/>
          <w:spacing w:val="-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lient</w:t>
      </w:r>
      <w:r>
        <w:rPr>
          <w:rFonts w:cs="Calibri" w:hAnsi="Calibri" w:eastAsia="Calibri" w:ascii="Calibri"/>
          <w:i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i/>
          <w:spacing w:val="-2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...............................</w:t>
      </w:r>
      <w:r>
        <w:rPr>
          <w:rFonts w:cs="Calibri" w:hAnsi="Calibri" w:eastAsia="Calibri" w:ascii="Calibri"/>
          <w:i/>
          <w:spacing w:val="-4"/>
          <w:w w:val="100"/>
          <w:sz w:val="24"/>
          <w:szCs w:val="24"/>
        </w:rPr>
        <w:t>.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..........................</w:t>
      </w:r>
      <w:r>
        <w:rPr>
          <w:rFonts w:cs="Calibri" w:hAnsi="Calibri" w:eastAsia="Calibri" w:ascii="Calibri"/>
          <w:i/>
          <w:spacing w:val="-2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4"/>
          <w:szCs w:val="24"/>
        </w:rPr>
        <w:t>12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3"/>
        <w:ind w:left="536"/>
      </w:pP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V.3.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4.</w:t>
      </w:r>
      <w:r>
        <w:rPr>
          <w:rFonts w:cs="Calibri" w:hAnsi="Calibri" w:eastAsia="Calibri" w:ascii="Calibri"/>
          <w:i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i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i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mme</w:t>
      </w:r>
      <w:r>
        <w:rPr>
          <w:rFonts w:cs="Calibri" w:hAnsi="Calibri" w:eastAsia="Calibri" w:ascii="Calibri"/>
          <w:i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i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i/>
          <w:spacing w:val="-2"/>
          <w:w w:val="100"/>
          <w:sz w:val="24"/>
          <w:szCs w:val="24"/>
        </w:rPr>
        <w:t>é</w:t>
      </w:r>
      <w:r>
        <w:rPr>
          <w:rFonts w:cs="Calibri" w:hAnsi="Calibri" w:eastAsia="Calibri" w:ascii="Calibri"/>
          <w:i/>
          <w:spacing w:val="-1"/>
          <w:w w:val="100"/>
          <w:sz w:val="24"/>
          <w:szCs w:val="24"/>
        </w:rPr>
        <w:t>q</w:t>
      </w:r>
      <w:r>
        <w:rPr>
          <w:rFonts w:cs="Calibri" w:hAnsi="Calibri" w:eastAsia="Calibri" w:ascii="Calibri"/>
          <w:i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ence</w:t>
      </w:r>
      <w:r>
        <w:rPr>
          <w:rFonts w:cs="Calibri" w:hAnsi="Calibri" w:eastAsia="Calibri" w:ascii="Calibri"/>
          <w:i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lis</w:t>
      </w:r>
      <w:r>
        <w:rPr>
          <w:rFonts w:cs="Calibri" w:hAnsi="Calibri" w:eastAsia="Calibri" w:ascii="Calibri"/>
          <w:i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er</w:t>
      </w:r>
      <w:r>
        <w:rPr>
          <w:rFonts w:cs="Calibri" w:hAnsi="Calibri" w:eastAsia="Calibri" w:ascii="Calibri"/>
          <w:i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les</w:t>
      </w:r>
      <w:r>
        <w:rPr>
          <w:rFonts w:cs="Calibri" w:hAnsi="Calibri" w:eastAsia="Calibri" w:ascii="Calibri"/>
          <w:i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i/>
          <w:spacing w:val="-1"/>
          <w:w w:val="100"/>
          <w:sz w:val="24"/>
          <w:szCs w:val="24"/>
        </w:rPr>
        <w:t>o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ssi</w:t>
      </w:r>
      <w:r>
        <w:rPr>
          <w:rFonts w:cs="Calibri" w:hAnsi="Calibri" w:eastAsia="Calibri" w:ascii="Calibri"/>
          <w:i/>
          <w:spacing w:val="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rs</w:t>
      </w:r>
      <w:r>
        <w:rPr>
          <w:rFonts w:cs="Calibri" w:hAnsi="Calibri" w:eastAsia="Calibri" w:ascii="Calibri"/>
          <w:i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i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...............................</w:t>
      </w:r>
      <w:r>
        <w:rPr>
          <w:rFonts w:cs="Calibri" w:hAnsi="Calibri" w:eastAsia="Calibri" w:ascii="Calibri"/>
          <w:i/>
          <w:spacing w:val="-3"/>
          <w:w w:val="100"/>
          <w:sz w:val="24"/>
          <w:szCs w:val="24"/>
        </w:rPr>
        <w:t>.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.........................</w:t>
      </w:r>
      <w:r>
        <w:rPr>
          <w:rFonts w:cs="Calibri" w:hAnsi="Calibri" w:eastAsia="Calibri" w:ascii="Calibri"/>
          <w:i/>
          <w:spacing w:val="-2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4"/>
          <w:szCs w:val="24"/>
        </w:rPr>
        <w:t>13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5"/>
        <w:ind w:left="536"/>
      </w:pP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V.3.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5.</w:t>
      </w:r>
      <w:r>
        <w:rPr>
          <w:rFonts w:cs="Calibri" w:hAnsi="Calibri" w:eastAsia="Calibri" w:ascii="Calibri"/>
          <w:i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i</w:t>
      </w:r>
      <w:r>
        <w:rPr>
          <w:rFonts w:cs="Calibri" w:hAnsi="Calibri" w:eastAsia="Calibri" w:ascii="Calibri"/>
          <w:i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i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mme</w:t>
      </w:r>
      <w:r>
        <w:rPr>
          <w:rFonts w:cs="Calibri" w:hAnsi="Calibri" w:eastAsia="Calibri" w:ascii="Calibri"/>
          <w:i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i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i/>
          <w:spacing w:val="-2"/>
          <w:w w:val="100"/>
          <w:sz w:val="24"/>
          <w:szCs w:val="24"/>
        </w:rPr>
        <w:t>é</w:t>
      </w:r>
      <w:r>
        <w:rPr>
          <w:rFonts w:cs="Calibri" w:hAnsi="Calibri" w:eastAsia="Calibri" w:ascii="Calibri"/>
          <w:i/>
          <w:spacing w:val="-1"/>
          <w:w w:val="100"/>
          <w:sz w:val="24"/>
          <w:szCs w:val="24"/>
        </w:rPr>
        <w:t>q</w:t>
      </w:r>
      <w:r>
        <w:rPr>
          <w:rFonts w:cs="Calibri" w:hAnsi="Calibri" w:eastAsia="Calibri" w:ascii="Calibri"/>
          <w:i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ence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i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isir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un</w:t>
      </w:r>
      <w:r>
        <w:rPr>
          <w:rFonts w:cs="Calibri" w:hAnsi="Calibri" w:eastAsia="Calibri" w:ascii="Calibri"/>
          <w:i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mes</w:t>
      </w:r>
      <w:r>
        <w:rPr>
          <w:rFonts w:cs="Calibri" w:hAnsi="Calibri" w:eastAsia="Calibri" w:ascii="Calibri"/>
          <w:i/>
          <w:spacing w:val="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i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i/>
          <w:spacing w:val="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i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i/>
          <w:spacing w:val="-18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...............................</w:t>
      </w:r>
      <w:r>
        <w:rPr>
          <w:rFonts w:cs="Calibri" w:hAnsi="Calibri" w:eastAsia="Calibri" w:ascii="Calibri"/>
          <w:i/>
          <w:spacing w:val="-3"/>
          <w:w w:val="100"/>
          <w:sz w:val="24"/>
          <w:szCs w:val="24"/>
        </w:rPr>
        <w:t>.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.......................</w:t>
      </w:r>
      <w:r>
        <w:rPr>
          <w:rFonts w:cs="Calibri" w:hAnsi="Calibri" w:eastAsia="Calibri" w:ascii="Calibri"/>
          <w:i/>
          <w:spacing w:val="-2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4"/>
          <w:szCs w:val="24"/>
        </w:rPr>
        <w:t>14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43"/>
        <w:ind w:left="536"/>
      </w:pP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V.3.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5.</w:t>
      </w:r>
      <w:r>
        <w:rPr>
          <w:rFonts w:cs="Calibri" w:hAnsi="Calibri" w:eastAsia="Calibri" w:ascii="Calibri"/>
          <w:i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i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i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i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i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mme</w:t>
      </w:r>
      <w:r>
        <w:rPr>
          <w:rFonts w:cs="Calibri" w:hAnsi="Calibri" w:eastAsia="Calibri" w:ascii="Calibri"/>
          <w:i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i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i/>
          <w:spacing w:val="-2"/>
          <w:w w:val="100"/>
          <w:sz w:val="24"/>
          <w:szCs w:val="24"/>
        </w:rPr>
        <w:t>é</w:t>
      </w:r>
      <w:r>
        <w:rPr>
          <w:rFonts w:cs="Calibri" w:hAnsi="Calibri" w:eastAsia="Calibri" w:ascii="Calibri"/>
          <w:i/>
          <w:spacing w:val="-1"/>
          <w:w w:val="100"/>
          <w:sz w:val="24"/>
          <w:szCs w:val="24"/>
        </w:rPr>
        <w:t>q</w:t>
      </w:r>
      <w:r>
        <w:rPr>
          <w:rFonts w:cs="Calibri" w:hAnsi="Calibri" w:eastAsia="Calibri" w:ascii="Calibri"/>
          <w:i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ence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lis</w:t>
      </w:r>
      <w:r>
        <w:rPr>
          <w:rFonts w:cs="Calibri" w:hAnsi="Calibri" w:eastAsia="Calibri" w:ascii="Calibri"/>
          <w:i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er</w:t>
      </w:r>
      <w:r>
        <w:rPr>
          <w:rFonts w:cs="Calibri" w:hAnsi="Calibri" w:eastAsia="Calibri" w:ascii="Calibri"/>
          <w:i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-2"/>
          <w:w w:val="100"/>
          <w:sz w:val="24"/>
          <w:szCs w:val="24"/>
        </w:rPr>
        <w:t>l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es</w:t>
      </w:r>
      <w:r>
        <w:rPr>
          <w:rFonts w:cs="Calibri" w:hAnsi="Calibri" w:eastAsia="Calibri" w:ascii="Calibri"/>
          <w:i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mes</w:t>
      </w:r>
      <w:r>
        <w:rPr>
          <w:rFonts w:cs="Calibri" w:hAnsi="Calibri" w:eastAsia="Calibri" w:ascii="Calibri"/>
          <w:i/>
          <w:spacing w:val="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i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i/>
          <w:spacing w:val="-3"/>
          <w:w w:val="100"/>
          <w:sz w:val="24"/>
          <w:szCs w:val="24"/>
        </w:rPr>
        <w:t>g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es</w:t>
      </w:r>
      <w:r>
        <w:rPr>
          <w:rFonts w:cs="Calibri" w:hAnsi="Calibri" w:eastAsia="Calibri" w:ascii="Calibri"/>
          <w:i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9"/>
          <w:w w:val="100"/>
          <w:sz w:val="24"/>
          <w:szCs w:val="24"/>
        </w:rPr>
        <w:t>: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...............................</w:t>
      </w:r>
      <w:r>
        <w:rPr>
          <w:rFonts w:cs="Calibri" w:hAnsi="Calibri" w:eastAsia="Calibri" w:ascii="Calibri"/>
          <w:i/>
          <w:spacing w:val="-3"/>
          <w:w w:val="100"/>
          <w:sz w:val="24"/>
          <w:szCs w:val="24"/>
        </w:rPr>
        <w:t>.</w:t>
      </w:r>
      <w:r>
        <w:rPr>
          <w:rFonts w:cs="Calibri" w:hAnsi="Calibri" w:eastAsia="Calibri" w:ascii="Calibri"/>
          <w:i/>
          <w:spacing w:val="0"/>
          <w:w w:val="100"/>
          <w:sz w:val="24"/>
          <w:szCs w:val="24"/>
        </w:rPr>
        <w:t>......................</w:t>
      </w:r>
      <w:r>
        <w:rPr>
          <w:rFonts w:cs="Calibri" w:hAnsi="Calibri" w:eastAsia="Calibri" w:ascii="Calibri"/>
          <w:i/>
          <w:spacing w:val="-2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i/>
          <w:spacing w:val="1"/>
          <w:w w:val="100"/>
          <w:sz w:val="24"/>
          <w:szCs w:val="24"/>
        </w:rPr>
        <w:t>15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ind w:left="60" w:right="78"/>
      </w:pP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V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.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4.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CY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DE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V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IE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D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’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DOS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IERS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:</w:t>
      </w:r>
      <w:r>
        <w:rPr>
          <w:rFonts w:cs="Calibri" w:hAnsi="Calibri" w:eastAsia="Calibri" w:ascii="Calibri"/>
          <w:b/>
          <w:spacing w:val="-1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...............................................................................17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ind w:left="60" w:right="78"/>
        <w:sectPr>
          <w:pgSz w:w="11920" w:h="16840"/>
          <w:pgMar w:top="1340" w:bottom="280" w:left="1320" w:right="1300"/>
        </w:sectPr>
      </w:pP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V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.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5.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CY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DE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V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IE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D</w:t>
      </w:r>
      <w:r>
        <w:rPr>
          <w:rFonts w:cs="Calibri" w:hAnsi="Calibri" w:eastAsia="Calibri" w:ascii="Calibri"/>
          <w:b/>
          <w:spacing w:val="1"/>
          <w:w w:val="100"/>
          <w:sz w:val="28"/>
          <w:szCs w:val="28"/>
        </w:rPr>
        <w:t>’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DOS</w:t>
      </w:r>
      <w:r>
        <w:rPr>
          <w:rFonts w:cs="Calibri" w:hAnsi="Calibri" w:eastAsia="Calibri" w:ascii="Calibri"/>
          <w:b/>
          <w:spacing w:val="-1"/>
          <w:w w:val="100"/>
          <w:sz w:val="28"/>
          <w:szCs w:val="28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IERS</w:t>
      </w:r>
      <w:r>
        <w:rPr>
          <w:rFonts w:cs="Calibri" w:hAnsi="Calibri" w:eastAsia="Calibri" w:ascii="Calibri"/>
          <w:b/>
          <w:spacing w:val="-2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8"/>
          <w:szCs w:val="28"/>
        </w:rPr>
        <w:t>:</w:t>
      </w:r>
      <w:r>
        <w:rPr>
          <w:rFonts w:cs="Calibri" w:hAnsi="Calibri" w:eastAsia="Calibri" w:ascii="Calibri"/>
          <w:b/>
          <w:spacing w:val="-11"/>
          <w:w w:val="100"/>
          <w:sz w:val="28"/>
          <w:szCs w:val="28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...............................................................................18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32"/>
          <w:szCs w:val="32"/>
        </w:rPr>
        <w:jc w:val="center"/>
        <w:spacing w:before="37" w:lineRule="exact" w:line="380"/>
        <w:ind w:left="3567" w:right="3551"/>
      </w:pPr>
      <w:r>
        <w:rPr>
          <w:rFonts w:cs="Calibri" w:hAnsi="Calibri" w:eastAsia="Calibri" w:ascii="Calibri"/>
          <w:w w:val="99"/>
          <w:sz w:val="32"/>
          <w:szCs w:val="32"/>
        </w:rPr>
      </w:r>
      <w:r>
        <w:rPr>
          <w:rFonts w:cs="Calibri" w:hAnsi="Calibri" w:eastAsia="Calibri" w:ascii="Calibri"/>
          <w:spacing w:val="0"/>
          <w:w w:val="100"/>
          <w:sz w:val="32"/>
          <w:szCs w:val="32"/>
          <w:u w:val="thick" w:color="000000"/>
        </w:rPr>
        <w:t>L</w:t>
      </w:r>
      <w:r>
        <w:rPr>
          <w:rFonts w:cs="Calibri" w:hAnsi="Calibri" w:eastAsia="Calibri" w:ascii="Calibri"/>
          <w:spacing w:val="0"/>
          <w:w w:val="100"/>
          <w:sz w:val="32"/>
          <w:szCs w:val="32"/>
          <w:u w:val="thick" w:color="000000"/>
        </w:rPr>
      </w:r>
      <w:r>
        <w:rPr>
          <w:rFonts w:cs="Calibri" w:hAnsi="Calibri" w:eastAsia="Calibri" w:ascii="Calibri"/>
          <w:spacing w:val="1"/>
          <w:w w:val="100"/>
          <w:sz w:val="32"/>
          <w:szCs w:val="32"/>
          <w:u w:val="thick" w:color="000000"/>
        </w:rPr>
        <w:t>i</w:t>
      </w:r>
      <w:r>
        <w:rPr>
          <w:rFonts w:cs="Calibri" w:hAnsi="Calibri" w:eastAsia="Calibri" w:ascii="Calibri"/>
          <w:spacing w:val="1"/>
          <w:w w:val="100"/>
          <w:sz w:val="32"/>
          <w:szCs w:val="32"/>
          <w:u w:val="thick" w:color="000000"/>
        </w:rPr>
      </w:r>
      <w:r>
        <w:rPr>
          <w:rFonts w:cs="Calibri" w:hAnsi="Calibri" w:eastAsia="Calibri" w:ascii="Calibri"/>
          <w:spacing w:val="0"/>
          <w:w w:val="100"/>
          <w:sz w:val="32"/>
          <w:szCs w:val="32"/>
          <w:u w:val="thick" w:color="000000"/>
        </w:rPr>
        <w:t>s</w:t>
      </w:r>
      <w:r>
        <w:rPr>
          <w:rFonts w:cs="Calibri" w:hAnsi="Calibri" w:eastAsia="Calibri" w:ascii="Calibri"/>
          <w:spacing w:val="1"/>
          <w:w w:val="100"/>
          <w:sz w:val="32"/>
          <w:szCs w:val="32"/>
          <w:u w:val="thick" w:color="000000"/>
        </w:rPr>
        <w:t>t</w:t>
      </w:r>
      <w:r>
        <w:rPr>
          <w:rFonts w:cs="Calibri" w:hAnsi="Calibri" w:eastAsia="Calibri" w:ascii="Calibri"/>
          <w:spacing w:val="1"/>
          <w:w w:val="100"/>
          <w:sz w:val="32"/>
          <w:szCs w:val="32"/>
          <w:u w:val="thick" w:color="000000"/>
        </w:rPr>
      </w:r>
      <w:r>
        <w:rPr>
          <w:rFonts w:cs="Calibri" w:hAnsi="Calibri" w:eastAsia="Calibri" w:ascii="Calibri"/>
          <w:spacing w:val="0"/>
          <w:w w:val="100"/>
          <w:sz w:val="32"/>
          <w:szCs w:val="32"/>
          <w:u w:val="thick" w:color="000000"/>
        </w:rPr>
        <w:t>e</w:t>
      </w:r>
      <w:r>
        <w:rPr>
          <w:rFonts w:cs="Calibri" w:hAnsi="Calibri" w:eastAsia="Calibri" w:ascii="Calibri"/>
          <w:spacing w:val="-7"/>
          <w:w w:val="100"/>
          <w:sz w:val="32"/>
          <w:szCs w:val="32"/>
          <w:u w:val="thick" w:color="000000"/>
        </w:rPr>
        <w:t> </w:t>
      </w:r>
      <w:r>
        <w:rPr>
          <w:rFonts w:cs="Calibri" w:hAnsi="Calibri" w:eastAsia="Calibri" w:ascii="Calibri"/>
          <w:spacing w:val="0"/>
          <w:w w:val="100"/>
          <w:sz w:val="32"/>
          <w:szCs w:val="32"/>
          <w:u w:val="thick" w:color="000000"/>
        </w:rPr>
        <w:t>des</w:t>
      </w:r>
      <w:r>
        <w:rPr>
          <w:rFonts w:cs="Calibri" w:hAnsi="Calibri" w:eastAsia="Calibri" w:ascii="Calibri"/>
          <w:spacing w:val="-5"/>
          <w:w w:val="100"/>
          <w:sz w:val="32"/>
          <w:szCs w:val="32"/>
          <w:u w:val="thick" w:color="000000"/>
        </w:rPr>
        <w:t> </w:t>
      </w:r>
      <w:r>
        <w:rPr>
          <w:rFonts w:cs="Calibri" w:hAnsi="Calibri" w:eastAsia="Calibri" w:ascii="Calibri"/>
          <w:spacing w:val="0"/>
          <w:w w:val="99"/>
          <w:sz w:val="32"/>
          <w:szCs w:val="32"/>
          <w:u w:val="thick" w:color="000000"/>
        </w:rPr>
        <w:t>f</w:t>
      </w:r>
      <w:r>
        <w:rPr>
          <w:rFonts w:cs="Calibri" w:hAnsi="Calibri" w:eastAsia="Calibri" w:ascii="Calibri"/>
          <w:spacing w:val="1"/>
          <w:w w:val="99"/>
          <w:sz w:val="32"/>
          <w:szCs w:val="32"/>
          <w:u w:val="thick" w:color="000000"/>
        </w:rPr>
        <w:t>i</w:t>
      </w:r>
      <w:r>
        <w:rPr>
          <w:rFonts w:cs="Calibri" w:hAnsi="Calibri" w:eastAsia="Calibri" w:ascii="Calibri"/>
          <w:spacing w:val="1"/>
          <w:w w:val="99"/>
          <w:sz w:val="32"/>
          <w:szCs w:val="32"/>
          <w:u w:val="thick" w:color="000000"/>
        </w:rPr>
      </w:r>
      <w:r>
        <w:rPr>
          <w:rFonts w:cs="Calibri" w:hAnsi="Calibri" w:eastAsia="Calibri" w:ascii="Calibri"/>
          <w:spacing w:val="0"/>
          <w:w w:val="99"/>
          <w:sz w:val="32"/>
          <w:szCs w:val="32"/>
          <w:u w:val="thick" w:color="000000"/>
        </w:rPr>
        <w:t>g</w:t>
      </w:r>
      <w:r>
        <w:rPr>
          <w:rFonts w:cs="Calibri" w:hAnsi="Calibri" w:eastAsia="Calibri" w:ascii="Calibri"/>
          <w:spacing w:val="1"/>
          <w:w w:val="99"/>
          <w:sz w:val="32"/>
          <w:szCs w:val="32"/>
          <w:u w:val="thick" w:color="000000"/>
        </w:rPr>
        <w:t>u</w:t>
      </w:r>
      <w:r>
        <w:rPr>
          <w:rFonts w:cs="Calibri" w:hAnsi="Calibri" w:eastAsia="Calibri" w:ascii="Calibri"/>
          <w:spacing w:val="1"/>
          <w:w w:val="99"/>
          <w:sz w:val="32"/>
          <w:szCs w:val="32"/>
          <w:u w:val="thick" w:color="000000"/>
        </w:rPr>
      </w:r>
      <w:r>
        <w:rPr>
          <w:rFonts w:cs="Calibri" w:hAnsi="Calibri" w:eastAsia="Calibri" w:ascii="Calibri"/>
          <w:spacing w:val="-1"/>
          <w:w w:val="99"/>
          <w:sz w:val="32"/>
          <w:szCs w:val="32"/>
          <w:u w:val="thick" w:color="000000"/>
        </w:rPr>
        <w:t>r</w:t>
      </w:r>
      <w:r>
        <w:rPr>
          <w:rFonts w:cs="Calibri" w:hAnsi="Calibri" w:eastAsia="Calibri" w:ascii="Calibri"/>
          <w:spacing w:val="-1"/>
          <w:w w:val="99"/>
          <w:sz w:val="32"/>
          <w:szCs w:val="32"/>
          <w:u w:val="thick" w:color="000000"/>
        </w:rPr>
      </w:r>
      <w:r>
        <w:rPr>
          <w:rFonts w:cs="Calibri" w:hAnsi="Calibri" w:eastAsia="Calibri" w:ascii="Calibri"/>
          <w:spacing w:val="0"/>
          <w:w w:val="99"/>
          <w:sz w:val="32"/>
          <w:szCs w:val="32"/>
          <w:u w:val="thick" w:color="000000"/>
        </w:rPr>
        <w:t>es</w:t>
      </w:r>
      <w:r>
        <w:rPr>
          <w:rFonts w:cs="Calibri" w:hAnsi="Calibri" w:eastAsia="Calibri" w:ascii="Calibri"/>
          <w:spacing w:val="0"/>
          <w:w w:val="99"/>
          <w:sz w:val="32"/>
          <w:szCs w:val="32"/>
        </w:rPr>
      </w:r>
      <w:r>
        <w:rPr>
          <w:rFonts w:cs="Calibri" w:hAnsi="Calibri" w:eastAsia="Calibri" w:ascii="Calibri"/>
          <w:spacing w:val="0"/>
          <w:w w:val="100"/>
          <w:sz w:val="32"/>
          <w:szCs w:val="32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11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ture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l'a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licati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ile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5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8"/>
        <w:ind w:left="11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èle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é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6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11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'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tilisati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gén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é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7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11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écran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'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eil</w:t>
      </w:r>
      <w:r>
        <w:rPr>
          <w:rFonts w:cs="Calibri" w:hAnsi="Calibri" w:eastAsia="Calibri" w:ascii="Calibri"/>
          <w:spacing w:val="-3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8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8"/>
        <w:ind w:left="11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é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ence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clie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11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é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ence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"I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scri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clie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t"</w:t>
      </w:r>
      <w:r>
        <w:rPr>
          <w:rFonts w:cs="Calibri" w:hAnsi="Calibri" w:eastAsia="Calibri" w:ascii="Calibri"/>
          <w:spacing w:val="-2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11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7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écran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scri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11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8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é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ence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"la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'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er"</w:t>
      </w:r>
      <w:r>
        <w:rPr>
          <w:rFonts w:cs="Calibri" w:hAnsi="Calibri" w:eastAsia="Calibri" w:ascii="Calibri"/>
          <w:spacing w:val="-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8"/>
        <w:ind w:left="11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écran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éa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ssier</w:t>
      </w:r>
      <w:r>
        <w:rPr>
          <w:rFonts w:cs="Calibri" w:hAnsi="Calibri" w:eastAsia="Calibri" w:ascii="Calibri"/>
          <w:spacing w:val="-2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11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'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tilisati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"lister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ssiers"</w:t>
      </w:r>
      <w:r>
        <w:rPr>
          <w:rFonts w:cs="Calibri" w:hAnsi="Calibri" w:eastAsia="Calibri" w:ascii="Calibri"/>
          <w:spacing w:val="-3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11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é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cran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saisir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8"/>
        <w:ind w:left="11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é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ence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essages</w:t>
      </w:r>
      <w:r>
        <w:rPr>
          <w:rFonts w:cs="Calibri" w:hAnsi="Calibri" w:eastAsia="Calibri" w:ascii="Calibri"/>
          <w:spacing w:val="-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11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é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cran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liste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essages</w:t>
      </w:r>
      <w:r>
        <w:rPr>
          <w:rFonts w:cs="Calibri" w:hAnsi="Calibri" w:eastAsia="Calibri" w:ascii="Calibri"/>
          <w:spacing w:val="-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11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é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cran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'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essag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16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11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'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ssie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</w:t>
      </w:r>
      <w:r>
        <w:rPr>
          <w:rFonts w:cs="Calibri" w:hAnsi="Calibri" w:eastAsia="Calibri" w:ascii="Calibri"/>
          <w:spacing w:val="-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17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8"/>
        <w:ind w:left="116"/>
        <w:sectPr>
          <w:pgSz w:w="11920" w:h="16840"/>
          <w:pgMar w:top="1360" w:bottom="280" w:left="1300" w:right="132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navi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é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cra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...............................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..........................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18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55"/>
        <w:ind w:left="116"/>
      </w:pP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Objec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du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cu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ent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76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è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hnique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matiqu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before="39" w:lineRule="auto" w:line="274"/>
        <w:ind w:left="836" w:right="59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iques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ux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ntes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tés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476"/>
        <w:sectPr>
          <w:pgSz w:w="11920" w:h="16840"/>
          <w:pgMar w:top="1340" w:bottom="280" w:left="1300" w:right="1320"/>
        </w:sectPr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rvir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test.</w:t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before="55"/>
        <w:ind w:left="116"/>
      </w:pP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II.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color w:val="365F91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color w:val="365F91"/>
          <w:spacing w:val="-1"/>
          <w:w w:val="100"/>
          <w:sz w:val="28"/>
          <w:szCs w:val="28"/>
        </w:rPr>
        <w:t>D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color w:val="365F91"/>
          <w:spacing w:val="-2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cr</w:t>
      </w:r>
      <w:r>
        <w:rPr>
          <w:rFonts w:cs="Cambria" w:hAnsi="Cambria" w:eastAsia="Cambria" w:ascii="Cambria"/>
          <w:b/>
          <w:color w:val="365F91"/>
          <w:spacing w:val="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color w:val="365F91"/>
          <w:spacing w:val="-2"/>
          <w:w w:val="100"/>
          <w:sz w:val="28"/>
          <w:szCs w:val="28"/>
        </w:rPr>
        <w:t>p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color w:val="365F91"/>
          <w:spacing w:val="-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color w:val="365F91"/>
          <w:spacing w:val="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color w:val="365F91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color w:val="365F91"/>
          <w:spacing w:val="-2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color w:val="365F91"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color w:val="365F91"/>
          <w:spacing w:val="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b</w:t>
      </w:r>
      <w:r>
        <w:rPr>
          <w:rFonts w:cs="Cambria" w:hAnsi="Cambria" w:eastAsia="Cambria" w:ascii="Cambria"/>
          <w:b/>
          <w:color w:val="365F91"/>
          <w:spacing w:val="-1"/>
          <w:w w:val="100"/>
          <w:sz w:val="28"/>
          <w:szCs w:val="28"/>
        </w:rPr>
        <w:t>j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ec</w:t>
      </w:r>
      <w:r>
        <w:rPr>
          <w:rFonts w:cs="Cambria" w:hAnsi="Cambria" w:eastAsia="Cambria" w:ascii="Cambria"/>
          <w:b/>
          <w:color w:val="365F91"/>
          <w:spacing w:val="-2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if</w:t>
      </w:r>
      <w:r>
        <w:rPr>
          <w:rFonts w:cs="Cambria" w:hAnsi="Cambria" w:eastAsia="Cambria" w:ascii="Cambria"/>
          <w:b/>
          <w:color w:val="365F91"/>
          <w:spacing w:val="1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b/>
          <w:color w:val="365F91"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l’o</w:t>
      </w:r>
      <w:r>
        <w:rPr>
          <w:rFonts w:cs="Cambria" w:hAnsi="Cambria" w:eastAsia="Cambria" w:ascii="Cambria"/>
          <w:b/>
          <w:color w:val="365F91"/>
          <w:spacing w:val="-2"/>
          <w:w w:val="100"/>
          <w:sz w:val="28"/>
          <w:szCs w:val="28"/>
        </w:rPr>
        <w:t>u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color w:val="365F91"/>
          <w:spacing w:val="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l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:</w:t>
      </w:r>
      <w:r>
        <w:rPr>
          <w:rFonts w:cs="Cambria" w:hAnsi="Cambria" w:eastAsia="Cambria" w:ascii="Cambria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 w:lineRule="auto" w:line="275"/>
        <w:ind w:left="116" w:right="105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rojet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onsiste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tabl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finie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l’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ux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domai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dune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ç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ntab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  <w:ind w:left="116"/>
      </w:pP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II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.1.</w:t>
      </w:r>
      <w:r>
        <w:rPr>
          <w:rFonts w:cs="Cambria" w:hAnsi="Cambria" w:eastAsia="Cambria" w:ascii="Cambria"/>
          <w:b/>
          <w:color w:val="4F81BC"/>
          <w:spacing w:val="-3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P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é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ri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m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è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color w:val="4F81BC"/>
          <w:spacing w:val="-10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d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color w:val="4F81BC"/>
          <w:spacing w:val="-4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l</w:t>
      </w:r>
      <w:r>
        <w:rPr>
          <w:rFonts w:cs="Cambria" w:hAnsi="Cambria" w:eastAsia="Cambria" w:ascii="Cambria"/>
          <w:b/>
          <w:color w:val="4F81BC"/>
          <w:spacing w:val="1"/>
          <w:w w:val="100"/>
          <w:sz w:val="26"/>
          <w:szCs w:val="26"/>
        </w:rPr>
        <w:t>’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color w:val="4F81BC"/>
          <w:spacing w:val="1"/>
          <w:w w:val="100"/>
          <w:sz w:val="26"/>
          <w:szCs w:val="26"/>
        </w:rPr>
        <w:t>u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il</w:t>
      </w:r>
      <w:r>
        <w:rPr>
          <w:rFonts w:cs="Cambria" w:hAnsi="Cambria" w:eastAsia="Cambria" w:ascii="Cambria"/>
          <w:b/>
          <w:color w:val="4F81BC"/>
          <w:spacing w:val="-3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:</w:t>
      </w:r>
      <w:r>
        <w:rPr>
          <w:rFonts w:cs="Cambria" w:hAnsi="Cambria" w:eastAsia="Cambria" w:ascii="Cambria"/>
          <w:color w:val="000000"/>
          <w:spacing w:val="0"/>
          <w:w w:val="10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lineRule="auto" w:line="274"/>
        <w:ind w:left="836" w:right="546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’outil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qu’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è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ssai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476"/>
      </w:pPr>
      <w:r>
        <w:rPr>
          <w:rFonts w:cs="Symbol" w:hAnsi="Symbol" w:eastAsia="Symbol" w:ascii="Symbol"/>
          <w:spacing w:val="0"/>
          <w:w w:val="100"/>
          <w:sz w:val="28"/>
          <w:szCs w:val="28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'out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mettre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rds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left"/>
        <w:spacing w:before="31" w:lineRule="auto" w:line="268"/>
        <w:ind w:left="836" w:right="219" w:hanging="360"/>
      </w:pPr>
      <w:r>
        <w:rPr>
          <w:rFonts w:cs="Symbol" w:hAnsi="Symbol" w:eastAsia="Symbol" w:ascii="Symbol"/>
          <w:spacing w:val="0"/>
          <w:w w:val="100"/>
          <w:sz w:val="28"/>
          <w:szCs w:val="28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lopper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è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notamment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ompét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matiques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rticuliè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donc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0" w:lineRule="auto" w:line="257"/>
        <w:ind w:left="2252" w:right="455" w:hanging="360"/>
      </w:pPr>
      <w:r>
        <w:rPr>
          <w:rFonts w:cs="Wingdings" w:hAnsi="Wingdings" w:eastAsia="Wingdings" w:ascii="Wingdings"/>
          <w:spacing w:val="0"/>
          <w:w w:val="100"/>
          <w:sz w:val="32"/>
          <w:szCs w:val="32"/>
        </w:rPr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l'applic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ç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3"/>
        <w:ind w:left="1892"/>
      </w:pPr>
      <w:r>
        <w:rPr>
          <w:rFonts w:cs="Wingdings" w:hAnsi="Wingdings" w:eastAsia="Wingdings" w:ascii="Wingdings"/>
          <w:spacing w:val="0"/>
          <w:w w:val="100"/>
          <w:sz w:val="32"/>
          <w:szCs w:val="32"/>
        </w:rPr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ramétra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lourd.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 w:lineRule="auto" w:line="258"/>
        <w:ind w:left="2252" w:right="56" w:hanging="360"/>
      </w:pPr>
      <w:r>
        <w:rPr>
          <w:rFonts w:cs="Wingdings" w:hAnsi="Wingdings" w:eastAsia="Wingdings" w:ascii="Wingdings"/>
          <w:spacing w:val="0"/>
          <w:w w:val="100"/>
          <w:sz w:val="32"/>
          <w:szCs w:val="32"/>
        </w:rPr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iculiè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ssai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nipu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 w:lineRule="auto" w:line="258"/>
        <w:ind w:left="2252" w:right="644" w:hanging="360"/>
      </w:pPr>
      <w:r>
        <w:rPr>
          <w:rFonts w:cs="Wingdings" w:hAnsi="Wingdings" w:eastAsia="Wingdings" w:ascii="Wingdings"/>
          <w:spacing w:val="0"/>
          <w:w w:val="100"/>
          <w:sz w:val="32"/>
          <w:szCs w:val="32"/>
        </w:rPr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«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»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suivant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116"/>
      </w:pP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III.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color w:val="365F91"/>
          <w:spacing w:val="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color w:val="365F91"/>
          <w:spacing w:val="-3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ch</w:t>
      </w:r>
      <w:r>
        <w:rPr>
          <w:rFonts w:cs="Cambria" w:hAnsi="Cambria" w:eastAsia="Cambria" w:ascii="Cambria"/>
          <w:b/>
          <w:color w:val="365F91"/>
          <w:spacing w:val="-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tec</w:t>
      </w:r>
      <w:r>
        <w:rPr>
          <w:rFonts w:cs="Cambria" w:hAnsi="Cambria" w:eastAsia="Cambria" w:ascii="Cambria"/>
          <w:b/>
          <w:color w:val="365F91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ure</w:t>
      </w:r>
      <w:r>
        <w:rPr>
          <w:rFonts w:cs="Cambria" w:hAnsi="Cambria" w:eastAsia="Cambria" w:ascii="Cambria"/>
          <w:b/>
          <w:color w:val="365F91"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color w:val="365F91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ppl</w:t>
      </w:r>
      <w:r>
        <w:rPr>
          <w:rFonts w:cs="Cambria" w:hAnsi="Cambria" w:eastAsia="Cambria" w:ascii="Cambria"/>
          <w:b/>
          <w:color w:val="365F91"/>
          <w:spacing w:val="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color w:val="365F91"/>
          <w:spacing w:val="-2"/>
          <w:w w:val="100"/>
          <w:sz w:val="28"/>
          <w:szCs w:val="28"/>
        </w:rPr>
        <w:t>c</w:t>
      </w:r>
      <w:r>
        <w:rPr>
          <w:rFonts w:cs="Cambria" w:hAnsi="Cambria" w:eastAsia="Cambria" w:ascii="Cambria"/>
          <w:b/>
          <w:color w:val="365F91"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color w:val="365F91"/>
          <w:spacing w:val="-2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ive</w:t>
      </w:r>
      <w:r>
        <w:rPr>
          <w:rFonts w:cs="Cambria" w:hAnsi="Cambria" w:eastAsia="Cambria" w:ascii="Cambria"/>
          <w:b/>
          <w:color w:val="365F91"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color w:val="365F91"/>
          <w:spacing w:val="1"/>
          <w:w w:val="100"/>
          <w:sz w:val="28"/>
          <w:szCs w:val="28"/>
        </w:rPr>
        <w:t>G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lo</w:t>
      </w:r>
      <w:r>
        <w:rPr>
          <w:rFonts w:cs="Cambria" w:hAnsi="Cambria" w:eastAsia="Cambria" w:ascii="Cambria"/>
          <w:b/>
          <w:color w:val="365F91"/>
          <w:spacing w:val="-3"/>
          <w:w w:val="100"/>
          <w:sz w:val="28"/>
          <w:szCs w:val="28"/>
        </w:rPr>
        <w:t>b</w:t>
      </w:r>
      <w:r>
        <w:rPr>
          <w:rFonts w:cs="Cambria" w:hAnsi="Cambria" w:eastAsia="Cambria" w:ascii="Cambria"/>
          <w:b/>
          <w:color w:val="365F91"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le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:</w:t>
      </w:r>
      <w:r>
        <w:rPr>
          <w:rFonts w:cs="Cambria" w:hAnsi="Cambria" w:eastAsia="Cambria" w:ascii="Cambria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7" w:lineRule="auto" w:line="275"/>
        <w:ind w:left="116" w:right="767"/>
      </w:pPr>
      <w:r>
        <w:pict>
          <v:group style="position:absolute;margin-left:89.88pt;margin-top:44.2031pt;width:415.32pt;height:209.88pt;mso-position-horizontal-relative:page;mso-position-vertical-relative:paragraph;z-index:-1160" coordorigin="1798,884" coordsize="8306,4198">
            <v:shape type="#_x0000_t75" style="position:absolute;left:1798;top:867;width:8306;height:4214">
              <v:imagedata o:title="" r:id="rId5"/>
            </v:shape>
            <v:shape type="#_x0000_t75" style="position:absolute;left:1843;top:915;width:8130;height:4035">
              <v:imagedata o:title="" r:id="rId6"/>
            </v:shape>
            <v:shape style="position:absolute;left:1841;top:912;width:8135;height:4040" coordorigin="1841,912" coordsize="8135,4040" path="m1841,4952l9976,4952,9976,912,1841,912,1841,4952xe" filled="f" stroked="t" strokeweight="0.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rite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lobale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nsemble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ients.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2421"/>
        <w:sectPr>
          <w:pgSz w:w="11920" w:h="16840"/>
          <w:pgMar w:top="1340" w:bottom="280" w:left="1300" w:right="1380"/>
        </w:sectPr>
      </w:pP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4"/>
          <w:szCs w:val="24"/>
        </w:rPr>
        <w:t>1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4"/>
          <w:szCs w:val="24"/>
        </w:rPr>
        <w:t>c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te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4"/>
          <w:szCs w:val="24"/>
        </w:rPr>
        <w:t>c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'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cat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on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1036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è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qu’on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pour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l’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modèle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0"/>
        <w:ind w:left="13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mvc.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380" w:val="left"/>
        </w:tabs>
        <w:jc w:val="left"/>
        <w:spacing w:before="40" w:lineRule="auto" w:line="272"/>
        <w:ind w:left="1396" w:right="1018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ê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té.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"/>
        <w:ind w:left="1036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«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»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0"/>
        <w:ind w:left="13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l’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è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0"/>
        <w:ind w:left="1036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ronis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teur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spens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pour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2"/>
        <w:ind w:left="13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è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4G.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380" w:val="left"/>
        </w:tabs>
        <w:jc w:val="left"/>
        <w:spacing w:before="40" w:lineRule="auto" w:line="272"/>
        <w:ind w:left="1396" w:right="1023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onisa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è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insi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dupl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ind w:left="676"/>
      </w:pP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IV.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mo</w:t>
      </w:r>
      <w:r>
        <w:rPr>
          <w:rFonts w:cs="Cambria" w:hAnsi="Cambria" w:eastAsia="Cambria" w:ascii="Cambria"/>
          <w:b/>
          <w:color w:val="365F91"/>
          <w:spacing w:val="-2"/>
          <w:w w:val="100"/>
          <w:sz w:val="28"/>
          <w:szCs w:val="28"/>
        </w:rPr>
        <w:t>d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èle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b/>
          <w:color w:val="365F91"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color w:val="365F91"/>
          <w:spacing w:val="-1"/>
          <w:w w:val="100"/>
          <w:sz w:val="28"/>
          <w:szCs w:val="28"/>
        </w:rPr>
        <w:t>d</w:t>
      </w:r>
      <w:r>
        <w:rPr>
          <w:rFonts w:cs="Cambria" w:hAnsi="Cambria" w:eastAsia="Cambria" w:ascii="Cambria"/>
          <w:b/>
          <w:color w:val="365F91"/>
          <w:spacing w:val="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color w:val="365F91"/>
          <w:spacing w:val="-2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nées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:</w:t>
      </w:r>
      <w:r>
        <w:rPr>
          <w:rFonts w:cs="Cambria" w:hAnsi="Cambria" w:eastAsia="Cambria" w:ascii="Cambria"/>
          <w:color w:val="000000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8" w:lineRule="auto" w:line="275"/>
        <w:ind w:left="676" w:right="1513"/>
      </w:pPr>
      <w:r>
        <w:pict>
          <v:group style="position:absolute;margin-left:84.6pt;margin-top:44.3931pt;width:425.88pt;height:246.6pt;mso-position-horizontal-relative:page;mso-position-vertical-relative:paragraph;z-index:-1159" coordorigin="1692,888" coordsize="8518,4932">
            <v:shape type="#_x0000_t75" style="position:absolute;left:1692;top:871;width:8518;height:4949">
              <v:imagedata o:title="" r:id="rId7"/>
            </v:shape>
            <v:shape type="#_x0000_t75" style="position:absolute;left:1738;top:917;width:8340;height:4770">
              <v:imagedata o:title="" r:id="rId8"/>
            </v:shape>
            <v:shape style="position:absolute;left:1736;top:915;width:8345;height:4775" coordorigin="1736,915" coordsize="8345,4775" path="m1736,5690l10081,5690,10081,915,1736,915,1736,5690xe" filled="f" stroked="t" strokeweight="0.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l’uti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coins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ssus.</w:t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3199"/>
      </w:pP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4"/>
          <w:szCs w:val="24"/>
        </w:rPr>
        <w:t>2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è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ti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color w:val="4F81BC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é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74" w:hRule="exact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mp</w:t>
            </w:r>
          </w:p>
        </w:tc>
        <w:tc>
          <w:tcPr>
            <w:tcW w:w="27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pe</w:t>
            </w:r>
          </w:p>
        </w:tc>
        <w:tc>
          <w:tcPr>
            <w:tcW w:w="2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Obli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/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</w:t>
            </w:r>
          </w:p>
        </w:tc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8CCE3"/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ription</w:t>
            </w:r>
          </w:p>
        </w:tc>
      </w:tr>
      <w:tr>
        <w:trPr>
          <w:trHeight w:val="586" w:hRule="exact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id_Us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27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"/>
              <w:ind w:left="100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8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0)</w:t>
            </w:r>
          </w:p>
        </w:tc>
        <w:tc>
          <w:tcPr>
            <w:tcW w:w="2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obl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</w:t>
            </w:r>
          </w:p>
        </w:tc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Clé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ire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pro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h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nt</w:t>
            </w:r>
          </w:p>
        </w:tc>
      </w:tr>
      <w:tr>
        <w:trPr>
          <w:trHeight w:val="288" w:hRule="exact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nom_Us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27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VARCHA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(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by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e)</w:t>
            </w:r>
          </w:p>
        </w:tc>
        <w:tc>
          <w:tcPr>
            <w:tcW w:w="2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obl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</w:t>
            </w:r>
          </w:p>
        </w:tc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nt</w:t>
            </w:r>
          </w:p>
        </w:tc>
      </w:tr>
      <w:tr>
        <w:trPr>
          <w:trHeight w:val="288" w:hRule="exact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nom_Us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27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VARCHA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(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by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e)</w:t>
            </w:r>
          </w:p>
        </w:tc>
        <w:tc>
          <w:tcPr>
            <w:tcW w:w="2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obl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</w:t>
            </w:r>
          </w:p>
        </w:tc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é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nom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client</w:t>
            </w:r>
          </w:p>
        </w:tc>
      </w:tr>
      <w:tr>
        <w:trPr>
          <w:trHeight w:val="288" w:hRule="exact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_Us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27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VARCHA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(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by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e)</w:t>
            </w:r>
          </w:p>
        </w:tc>
        <w:tc>
          <w:tcPr>
            <w:tcW w:w="2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obl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</w:t>
            </w:r>
          </w:p>
        </w:tc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sse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nt</w:t>
            </w:r>
          </w:p>
        </w:tc>
      </w:tr>
      <w:tr>
        <w:trPr>
          <w:trHeight w:val="862" w:hRule="exact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in_Us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27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VARCHA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(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by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e)</w:t>
            </w:r>
          </w:p>
        </w:tc>
        <w:tc>
          <w:tcPr>
            <w:tcW w:w="2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obl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</w:t>
            </w:r>
          </w:p>
        </w:tc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sse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mail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pour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l’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uthentif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</w:p>
        </w:tc>
      </w:tr>
      <w:tr>
        <w:trPr>
          <w:trHeight w:val="288" w:hRule="exact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mdp_Us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27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VARCHA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(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by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e)</w:t>
            </w:r>
          </w:p>
        </w:tc>
        <w:tc>
          <w:tcPr>
            <w:tcW w:w="2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obl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</w:t>
            </w:r>
          </w:p>
        </w:tc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Mot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sse</w:t>
            </w:r>
          </w:p>
        </w:tc>
      </w:tr>
    </w:tbl>
    <w:p>
      <w:pPr>
        <w:sectPr>
          <w:pgSz w:w="11920" w:h="16840"/>
          <w:pgMar w:top="1340" w:bottom="280" w:left="740" w:right="360"/>
        </w:sectPr>
      </w:pPr>
    </w:p>
    <w:p>
      <w:pPr>
        <w:rPr>
          <w:sz w:val="9"/>
          <w:szCs w:val="9"/>
        </w:rPr>
        <w:jc w:val="left"/>
        <w:spacing w:before="2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66" w:hRule="exact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id_Doss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27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VARCHA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(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by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e)</w:t>
            </w:r>
          </w:p>
        </w:tc>
        <w:tc>
          <w:tcPr>
            <w:tcW w:w="2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obl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</w:t>
            </w:r>
          </w:p>
        </w:tc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que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du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doss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</w:p>
        </w:tc>
      </w:tr>
      <w:tr>
        <w:trPr>
          <w:trHeight w:val="288" w:hRule="exact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_Dossi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</w:p>
        </w:tc>
        <w:tc>
          <w:tcPr>
            <w:tcW w:w="27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VARCHA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(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00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by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e)</w:t>
            </w:r>
          </w:p>
        </w:tc>
        <w:tc>
          <w:tcPr>
            <w:tcW w:w="2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obl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</w:t>
            </w:r>
          </w:p>
        </w:tc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doss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</w:p>
        </w:tc>
      </w:tr>
      <w:tr>
        <w:trPr>
          <w:trHeight w:val="862" w:hRule="exact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metra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</w:p>
        </w:tc>
        <w:tc>
          <w:tcPr>
            <w:tcW w:w="27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(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8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0)</w:t>
            </w:r>
          </w:p>
        </w:tc>
        <w:tc>
          <w:tcPr>
            <w:tcW w:w="2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obl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</w:t>
            </w:r>
          </w:p>
        </w:tc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pour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sur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l’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ment</w:t>
            </w:r>
          </w:p>
        </w:tc>
      </w:tr>
      <w:tr>
        <w:trPr>
          <w:trHeight w:val="859" w:hRule="exact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ste_photos</w:t>
            </w:r>
          </w:p>
        </w:tc>
        <w:tc>
          <w:tcPr>
            <w:tcW w:w="27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</w:t>
            </w:r>
          </w:p>
        </w:tc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photos</w:t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02" w:right="542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ptur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é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pour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doss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qu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on</w:t>
            </w:r>
          </w:p>
        </w:tc>
      </w:tr>
      <w:tr>
        <w:trPr>
          <w:trHeight w:val="288" w:hRule="exact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_vidéo</w:t>
            </w:r>
          </w:p>
        </w:tc>
        <w:tc>
          <w:tcPr>
            <w:tcW w:w="27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0"/>
            </w:pP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ul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</w:t>
            </w:r>
          </w:p>
        </w:tc>
        <w:tc>
          <w:tcPr>
            <w:tcW w:w="25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lineRule="exact" w:line="260"/>
              <w:ind w:left="102"/>
            </w:pP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4"/>
                <w:szCs w:val="24"/>
              </w:rPr>
              <w:t>L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is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vidéo</w:t>
            </w:r>
          </w:p>
        </w:tc>
      </w:tr>
    </w:tbl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before="21"/>
        <w:ind w:left="676"/>
      </w:pP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V.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Appl</w:t>
      </w:r>
      <w:r>
        <w:rPr>
          <w:rFonts w:cs="Cambria" w:hAnsi="Cambria" w:eastAsia="Cambria" w:ascii="Cambria"/>
          <w:b/>
          <w:color w:val="365F91"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c</w:t>
      </w:r>
      <w:r>
        <w:rPr>
          <w:rFonts w:cs="Cambria" w:hAnsi="Cambria" w:eastAsia="Cambria" w:ascii="Cambria"/>
          <w:b/>
          <w:color w:val="365F91"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color w:val="365F91"/>
          <w:spacing w:val="-2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ion</w:t>
      </w:r>
      <w:r>
        <w:rPr>
          <w:rFonts w:cs="Cambria" w:hAnsi="Cambria" w:eastAsia="Cambria" w:ascii="Cambria"/>
          <w:b/>
          <w:color w:val="365F91"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sou</w:t>
      </w:r>
      <w:r>
        <w:rPr>
          <w:rFonts w:cs="Cambria" w:hAnsi="Cambria" w:eastAsia="Cambria" w:ascii="Cambria"/>
          <w:b/>
          <w:color w:val="365F91"/>
          <w:spacing w:val="-2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cr</w:t>
      </w:r>
      <w:r>
        <w:rPr>
          <w:rFonts w:cs="Cambria" w:hAnsi="Cambria" w:eastAsia="Cambria" w:ascii="Cambria"/>
          <w:b/>
          <w:color w:val="365F91"/>
          <w:spacing w:val="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p</w:t>
      </w:r>
      <w:r>
        <w:rPr>
          <w:rFonts w:cs="Cambria" w:hAnsi="Cambria" w:eastAsia="Cambria" w:ascii="Cambria"/>
          <w:b/>
          <w:color w:val="365F91"/>
          <w:spacing w:val="-1"/>
          <w:w w:val="100"/>
          <w:sz w:val="28"/>
          <w:szCs w:val="28"/>
        </w:rPr>
        <w:t>t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ion</w:t>
      </w:r>
      <w:r>
        <w:rPr>
          <w:rFonts w:cs="Cambria" w:hAnsi="Cambria" w:eastAsia="Cambria" w:ascii="Cambria"/>
          <w:b/>
          <w:color w:val="365F91"/>
          <w:spacing w:val="-2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d</w:t>
      </w:r>
      <w:r>
        <w:rPr>
          <w:rFonts w:cs="Cambria" w:hAnsi="Cambria" w:eastAsia="Cambria" w:ascii="Cambria"/>
          <w:b/>
          <w:color w:val="365F91"/>
          <w:spacing w:val="-1"/>
          <w:w w:val="100"/>
          <w:sz w:val="28"/>
          <w:szCs w:val="28"/>
        </w:rPr>
        <w:t>o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color w:val="365F91"/>
          <w:spacing w:val="1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color w:val="365F91"/>
          <w:spacing w:val="-2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color w:val="365F91"/>
          <w:spacing w:val="1"/>
          <w:w w:val="100"/>
          <w:sz w:val="28"/>
          <w:szCs w:val="28"/>
        </w:rPr>
        <w:t>d</w:t>
      </w:r>
      <w:r>
        <w:rPr>
          <w:rFonts w:cs="Cambria" w:hAnsi="Cambria" w:eastAsia="Cambria" w:ascii="Cambria"/>
          <w:b/>
          <w:color w:val="365F91"/>
          <w:spacing w:val="-4"/>
          <w:w w:val="100"/>
          <w:sz w:val="28"/>
          <w:szCs w:val="28"/>
        </w:rPr>
        <w:t>’</w:t>
      </w:r>
      <w:r>
        <w:rPr>
          <w:rFonts w:cs="Cambria" w:hAnsi="Cambria" w:eastAsia="Cambria" w:ascii="Cambria"/>
          <w:b/>
          <w:color w:val="365F91"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color w:val="365F91"/>
          <w:spacing w:val="-1"/>
          <w:w w:val="100"/>
          <w:sz w:val="28"/>
          <w:szCs w:val="28"/>
        </w:rPr>
        <w:t>s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u</w:t>
      </w:r>
      <w:r>
        <w:rPr>
          <w:rFonts w:cs="Cambria" w:hAnsi="Cambria" w:eastAsia="Cambria" w:ascii="Cambria"/>
          <w:b/>
          <w:color w:val="365F91"/>
          <w:spacing w:val="-2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color w:val="365F91"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color w:val="365F91"/>
          <w:spacing w:val="1"/>
          <w:w w:val="100"/>
          <w:sz w:val="28"/>
          <w:szCs w:val="28"/>
        </w:rPr>
        <w:t>c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e</w:t>
      </w:r>
      <w:r>
        <w:rPr>
          <w:rFonts w:cs="Cambria" w:hAnsi="Cambria" w:eastAsia="Cambria" w:ascii="Cambria"/>
          <w:b/>
          <w:color w:val="365F91"/>
          <w:spacing w:val="-3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:</w:t>
      </w:r>
      <w:r>
        <w:rPr>
          <w:rFonts w:cs="Cambria" w:hAnsi="Cambria" w:eastAsia="Cambria" w:ascii="Cambria"/>
          <w:color w:val="000000"/>
          <w:spacing w:val="0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  <w:ind w:left="676"/>
      </w:pPr>
      <w:r>
        <w:rPr>
          <w:rFonts w:cs="Cambria" w:hAnsi="Cambria" w:eastAsia="Cambria" w:ascii="Cambria"/>
          <w:b/>
          <w:color w:val="4F81BC"/>
          <w:spacing w:val="1"/>
          <w:w w:val="100"/>
          <w:sz w:val="26"/>
          <w:szCs w:val="26"/>
        </w:rPr>
        <w:t>V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.1.</w:t>
      </w:r>
      <w:r>
        <w:rPr>
          <w:rFonts w:cs="Cambria" w:hAnsi="Cambria" w:eastAsia="Cambria" w:ascii="Cambria"/>
          <w:b/>
          <w:color w:val="4F81BC"/>
          <w:spacing w:val="-4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f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color w:val="4F81BC"/>
          <w:spacing w:val="3"/>
          <w:w w:val="100"/>
          <w:sz w:val="26"/>
          <w:szCs w:val="26"/>
        </w:rPr>
        <w:t>c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i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color w:val="4F81BC"/>
          <w:spacing w:val="1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m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color w:val="4F81BC"/>
          <w:spacing w:val="-18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gé</w:t>
      </w:r>
      <w:r>
        <w:rPr>
          <w:rFonts w:cs="Cambria" w:hAnsi="Cambria" w:eastAsia="Cambria" w:ascii="Cambria"/>
          <w:b/>
          <w:color w:val="4F81BC"/>
          <w:spacing w:val="1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é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color w:val="4F81BC"/>
          <w:spacing w:val="1"/>
          <w:w w:val="100"/>
          <w:sz w:val="26"/>
          <w:szCs w:val="26"/>
        </w:rPr>
        <w:t>a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le</w:t>
      </w:r>
      <w:r>
        <w:rPr>
          <w:rFonts w:cs="Cambria" w:hAnsi="Cambria" w:eastAsia="Cambria" w:ascii="Cambria"/>
          <w:b/>
          <w:color w:val="4F81BC"/>
          <w:spacing w:val="-6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:</w:t>
      </w:r>
      <w:r>
        <w:rPr>
          <w:rFonts w:cs="Cambria" w:hAnsi="Cambria" w:eastAsia="Cambria" w:ascii="Cambria"/>
          <w:color w:val="000000"/>
          <w:spacing w:val="0"/>
          <w:w w:val="100"/>
          <w:sz w:val="26"/>
          <w:szCs w:val="26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76"/>
        <w:ind w:left="676" w:right="1047"/>
      </w:pPr>
      <w:r>
        <w:pict>
          <v:group style="position:absolute;margin-left:73.08pt;margin-top:73.4331pt;width:461.88pt;height:293.04pt;mso-position-horizontal-relative:page;mso-position-vertical-relative:paragraph;z-index:-1158" coordorigin="1462,1469" coordsize="9238,5861">
            <v:shape type="#_x0000_t75" style="position:absolute;left:1462;top:1452;width:9238;height:5878">
              <v:imagedata o:title="" r:id="rId9"/>
            </v:shape>
            <v:shape type="#_x0000_t75" style="position:absolute;left:1507;top:1498;width:9060;height:5700">
              <v:imagedata o:title="" r:id="rId10"/>
            </v:shape>
            <v:shape style="position:absolute;left:1505;top:1495;width:9065;height:5705" coordorigin="1505,1495" coordsize="9065,5705" path="m1505,7200l10570,7200,10570,1495,1505,1495,1505,7200xe" filled="f" stroked="t" strokeweight="0.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ription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l’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rtie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spé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rtie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mobil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2769"/>
        <w:sectPr>
          <w:pgSz w:w="11920" w:h="16840"/>
          <w:pgMar w:top="1300" w:bottom="280" w:left="740" w:right="360"/>
        </w:sectPr>
      </w:pP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4"/>
          <w:szCs w:val="24"/>
        </w:rPr>
        <w:t>3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cas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'u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tion</w:t>
      </w:r>
      <w:r>
        <w:rPr>
          <w:rFonts w:cs="Calibri" w:hAnsi="Calibri" w:eastAsia="Calibri" w:ascii="Calibri"/>
          <w:b/>
          <w:color w:val="4F81BC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é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é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55"/>
        <w:ind w:left="116"/>
      </w:pP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te</w:t>
      </w:r>
      <w:r>
        <w:rPr>
          <w:rFonts w:cs="Times New Roman" w:hAnsi="Times New Roman" w:eastAsia="Times New Roman" w:ascii="Times New Roman"/>
          <w:b/>
          <w:spacing w:val="6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des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ns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ent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76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s’i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dossie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proto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both"/>
        <w:spacing w:before="39" w:lineRule="auto" w:line="274"/>
        <w:ind w:left="836" w:right="76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doit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ois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l’un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labl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onstrui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both"/>
        <w:spacing w:before="2" w:lineRule="auto" w:line="275"/>
        <w:ind w:left="836" w:right="75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ler</w:t>
      </w:r>
      <w:r>
        <w:rPr>
          <w:rFonts w:cs="Times New Roman" w:hAnsi="Times New Roman" w:eastAsia="Times New Roman" w:ascii="Times New Roman"/>
          <w:b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doit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nsei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tout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photos,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vidéos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voy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820" w:val="left"/>
        </w:tabs>
        <w:jc w:val="both"/>
        <w:spacing w:before="1" w:lineRule="auto" w:line="275"/>
        <w:ind w:left="836" w:right="81" w:hanging="360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plus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ç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(lis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vidéos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doit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val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meil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dél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/>
        <w:ind w:left="476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l’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40"/>
        <w:ind w:left="792" w:right="20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notific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è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16"/>
      </w:pP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te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des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ns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nn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re</w:t>
      </w:r>
      <w:r>
        <w:rPr>
          <w:rFonts w:cs="Times New Roman" w:hAnsi="Times New Roman" w:eastAsia="Times New Roman" w:ascii="Times New Roman"/>
          <w:b/>
          <w:spacing w:val="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76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Cons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dossie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finalis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2"/>
        <w:ind w:left="476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ait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dossi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dél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9"/>
        <w:ind w:left="476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doit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ê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rejet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2"/>
        <w:ind w:left="476"/>
      </w:pPr>
      <w:r>
        <w:rPr>
          <w:rFonts w:cs="Symbol" w:hAnsi="Symbol" w:eastAsia="Symbol" w:ascii="Symbol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ier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</w:t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  <w:ind w:left="116"/>
      </w:pPr>
      <w:r>
        <w:rPr>
          <w:rFonts w:cs="Cambria" w:hAnsi="Cambria" w:eastAsia="Cambria" w:ascii="Cambria"/>
          <w:b/>
          <w:color w:val="4F81BC"/>
          <w:spacing w:val="1"/>
          <w:w w:val="100"/>
          <w:sz w:val="26"/>
          <w:szCs w:val="26"/>
        </w:rPr>
        <w:t>V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.2.</w:t>
      </w:r>
      <w:r>
        <w:rPr>
          <w:rFonts w:cs="Cambria" w:hAnsi="Cambria" w:eastAsia="Cambria" w:ascii="Cambria"/>
          <w:b/>
          <w:color w:val="4F81BC"/>
          <w:spacing w:val="-4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color w:val="4F81BC"/>
          <w:spacing w:val="1"/>
          <w:w w:val="100"/>
          <w:sz w:val="26"/>
          <w:szCs w:val="26"/>
        </w:rPr>
        <w:t>c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r</w:t>
      </w:r>
      <w:r>
        <w:rPr>
          <w:rFonts w:cs="Cambria" w:hAnsi="Cambria" w:eastAsia="Cambria" w:ascii="Cambria"/>
          <w:b/>
          <w:color w:val="4F81BC"/>
          <w:spacing w:val="1"/>
          <w:w w:val="100"/>
          <w:sz w:val="26"/>
          <w:szCs w:val="26"/>
        </w:rPr>
        <w:t>a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color w:val="4F81BC"/>
          <w:spacing w:val="-7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color w:val="4F81BC"/>
          <w:spacing w:val="1"/>
          <w:w w:val="100"/>
          <w:sz w:val="26"/>
          <w:szCs w:val="26"/>
        </w:rPr>
        <w:t>d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’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a</w:t>
      </w:r>
      <w:r>
        <w:rPr>
          <w:rFonts w:cs="Cambria" w:hAnsi="Cambria" w:eastAsia="Cambria" w:ascii="Cambria"/>
          <w:b/>
          <w:color w:val="4F81BC"/>
          <w:spacing w:val="1"/>
          <w:w w:val="100"/>
          <w:sz w:val="26"/>
          <w:szCs w:val="26"/>
        </w:rPr>
        <w:t>c</w:t>
      </w:r>
      <w:r>
        <w:rPr>
          <w:rFonts w:cs="Cambria" w:hAnsi="Cambria" w:eastAsia="Cambria" w:ascii="Cambria"/>
          <w:b/>
          <w:color w:val="4F81BC"/>
          <w:spacing w:val="1"/>
          <w:w w:val="100"/>
          <w:sz w:val="26"/>
          <w:szCs w:val="26"/>
        </w:rPr>
        <w:t>c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u</w:t>
      </w:r>
      <w:r>
        <w:rPr>
          <w:rFonts w:cs="Cambria" w:hAnsi="Cambria" w:eastAsia="Cambria" w:ascii="Cambria"/>
          <w:b/>
          <w:color w:val="4F81BC"/>
          <w:spacing w:val="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il</w:t>
      </w:r>
      <w:r>
        <w:rPr>
          <w:rFonts w:cs="Cambria" w:hAnsi="Cambria" w:eastAsia="Cambria" w:ascii="Cambria"/>
          <w:b/>
          <w:color w:val="4F81BC"/>
          <w:spacing w:val="-8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:</w:t>
      </w:r>
      <w:r>
        <w:rPr>
          <w:rFonts w:cs="Cambria" w:hAnsi="Cambria" w:eastAsia="Cambria" w:ascii="Cambria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2"/>
        <w:ind w:left="116"/>
      </w:pPr>
      <w:r>
        <w:pict>
          <v:group style="position:absolute;margin-left:141.6pt;margin-top:28.1331pt;width:311.16pt;height:218.16pt;mso-position-horizontal-relative:page;mso-position-vertical-relative:paragraph;z-index:-1157" coordorigin="2832,563" coordsize="6223,4363">
            <v:shape type="#_x0000_t75" style="position:absolute;left:2832;top:546;width:6223;height:4380">
              <v:imagedata o:title="" r:id="rId11"/>
            </v:shape>
            <v:shape type="#_x0000_t75" style="position:absolute;left:2878;top:593;width:6045;height:4201">
              <v:imagedata o:title="" r:id="rId12"/>
            </v:shape>
            <v:shape style="position:absolute;left:2876;top:590;width:6050;height:4206" coordorigin="2876,590" coordsize="6050,4206" path="m2876,4796l8926,4796,8926,590,2876,590,2876,4796xe" filled="f" stroked="t" strokeweight="0.2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l’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ind w:left="3417" w:right="3420"/>
      </w:pP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4"/>
          <w:szCs w:val="24"/>
        </w:rPr>
        <w:t>4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b/>
          <w:color w:val="4F81BC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é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c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'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c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l</w:t>
      </w:r>
      <w:r>
        <w:rPr>
          <w:rFonts w:cs="Calibri" w:hAnsi="Calibri" w:eastAsia="Calibri" w:ascii="Calibri"/>
          <w:color w:val="000000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75"/>
        <w:ind w:left="836" w:right="75" w:hanging="360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«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»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onsulte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odifi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rsonn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" w:lineRule="auto" w:line="275"/>
        <w:ind w:left="836" w:right="77" w:hanging="360"/>
        <w:sectPr>
          <w:pgSz w:w="11920" w:h="16840"/>
          <w:pgMar w:top="1340" w:bottom="280" w:left="1300" w:right="1300"/>
        </w:sectPr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«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»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onsulter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té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sont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disponib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on…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let.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2"/>
        <w:ind w:left="116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’o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«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»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d’util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l’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3"/>
        <w:ind w:left="116"/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’o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«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opos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»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opose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l’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41" w:lineRule="auto" w:line="275"/>
        <w:ind w:left="476" w:right="78" w:hanging="360"/>
        <w:sectPr>
          <w:pgSz w:w="11920" w:h="16840"/>
          <w:pgMar w:top="1320" w:bottom="280" w:left="1660" w:right="1300"/>
        </w:sectPr>
      </w:pPr>
      <w:r>
        <w:rPr>
          <w:rFonts w:cs="Wingdings" w:hAnsi="Wingdings" w:eastAsia="Wingdings" w:ascii="Wingdings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’o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«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»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puis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l’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rvi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oposé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Cambria" w:hAnsi="Cambria" w:eastAsia="Cambria" w:ascii="Cambria"/>
          <w:sz w:val="28"/>
          <w:szCs w:val="28"/>
        </w:rPr>
        <w:jc w:val="left"/>
        <w:spacing w:before="54"/>
        <w:ind w:left="116"/>
      </w:pP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V.</w:t>
      </w:r>
      <w:r>
        <w:rPr>
          <w:rFonts w:cs="Cambria" w:hAnsi="Cambria" w:eastAsia="Cambria" w:ascii="Cambria"/>
          <w:b/>
          <w:color w:val="365F91"/>
          <w:spacing w:val="-2"/>
          <w:w w:val="100"/>
          <w:sz w:val="28"/>
          <w:szCs w:val="28"/>
        </w:rPr>
        <w:t>3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.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d</w:t>
      </w:r>
      <w:r>
        <w:rPr>
          <w:rFonts w:cs="Cambria" w:hAnsi="Cambria" w:eastAsia="Cambria" w:ascii="Cambria"/>
          <w:b/>
          <w:color w:val="365F91"/>
          <w:spacing w:val="1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color w:val="365F91"/>
          <w:spacing w:val="-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gr</w:t>
      </w:r>
      <w:r>
        <w:rPr>
          <w:rFonts w:cs="Cambria" w:hAnsi="Cambria" w:eastAsia="Cambria" w:ascii="Cambria"/>
          <w:b/>
          <w:color w:val="365F91"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color w:val="365F91"/>
          <w:spacing w:val="-3"/>
          <w:w w:val="100"/>
          <w:sz w:val="28"/>
          <w:szCs w:val="28"/>
        </w:rPr>
        <w:t>m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me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de</w:t>
      </w:r>
      <w:r>
        <w:rPr>
          <w:rFonts w:cs="Cambria" w:hAnsi="Cambria" w:eastAsia="Cambria" w:ascii="Cambria"/>
          <w:b/>
          <w:color w:val="365F91"/>
          <w:spacing w:val="-4"/>
          <w:w w:val="100"/>
          <w:sz w:val="28"/>
          <w:szCs w:val="28"/>
        </w:rPr>
        <w:t> 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Scé</w:t>
      </w:r>
      <w:r>
        <w:rPr>
          <w:rFonts w:cs="Cambria" w:hAnsi="Cambria" w:eastAsia="Cambria" w:ascii="Cambria"/>
          <w:b/>
          <w:color w:val="365F91"/>
          <w:spacing w:val="-1"/>
          <w:w w:val="100"/>
          <w:sz w:val="28"/>
          <w:szCs w:val="28"/>
        </w:rPr>
        <w:t>n</w:t>
      </w:r>
      <w:r>
        <w:rPr>
          <w:rFonts w:cs="Cambria" w:hAnsi="Cambria" w:eastAsia="Cambria" w:ascii="Cambria"/>
          <w:b/>
          <w:color w:val="365F91"/>
          <w:spacing w:val="1"/>
          <w:w w:val="100"/>
          <w:sz w:val="28"/>
          <w:szCs w:val="28"/>
        </w:rPr>
        <w:t>a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r</w:t>
      </w:r>
      <w:r>
        <w:rPr>
          <w:rFonts w:cs="Cambria" w:hAnsi="Cambria" w:eastAsia="Cambria" w:ascii="Cambria"/>
          <w:b/>
          <w:color w:val="365F91"/>
          <w:spacing w:val="-2"/>
          <w:w w:val="100"/>
          <w:sz w:val="28"/>
          <w:szCs w:val="28"/>
        </w:rPr>
        <w:t>i</w:t>
      </w:r>
      <w:r>
        <w:rPr>
          <w:rFonts w:cs="Cambria" w:hAnsi="Cambria" w:eastAsia="Cambria" w:ascii="Cambria"/>
          <w:b/>
          <w:color w:val="365F91"/>
          <w:spacing w:val="0"/>
          <w:w w:val="100"/>
          <w:sz w:val="28"/>
          <w:szCs w:val="28"/>
        </w:rPr>
        <w:t>o</w:t>
      </w:r>
      <w:r>
        <w:rPr>
          <w:rFonts w:cs="Cambria" w:hAnsi="Cambria" w:eastAsia="Cambria" w:ascii="Cambria"/>
          <w:color w:val="000000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26"/>
          <w:szCs w:val="26"/>
        </w:rPr>
        <w:jc w:val="left"/>
        <w:ind w:left="116"/>
      </w:pPr>
      <w:r>
        <w:pict>
          <v:group style="position:absolute;margin-left:125.04pt;margin-top:42.9325pt;width:344.16pt;height:164.16pt;mso-position-horizontal-relative:page;mso-position-vertical-relative:paragraph;z-index:-1156" coordorigin="2501,859" coordsize="6883,3283">
            <v:shape type="#_x0000_t75" style="position:absolute;left:2501;top:842;width:6883;height:3300">
              <v:imagedata o:title="" r:id="rId13"/>
            </v:shape>
            <v:shape type="#_x0000_t75" style="position:absolute;left:2548;top:889;width:6705;height:3122">
              <v:imagedata o:title="" r:id="rId14"/>
            </v:shape>
            <v:shape style="position:absolute;left:2546;top:886;width:6710;height:3127" coordorigin="2546,886" coordsize="6710,3127" path="m2546,4013l9256,4013,9256,886,2546,886,2546,4013xe" filled="f" stroked="t" strokeweight="0.25pt" strokecolor="#000000">
              <v:path arrowok="t"/>
            </v:shape>
            <w10:wrap type="none"/>
          </v:group>
        </w:pict>
      </w:r>
      <w:r>
        <w:rPr>
          <w:rFonts w:cs="Cambria" w:hAnsi="Cambria" w:eastAsia="Cambria" w:ascii="Cambria"/>
          <w:b/>
          <w:color w:val="4F81BC"/>
          <w:spacing w:val="1"/>
          <w:w w:val="100"/>
          <w:sz w:val="26"/>
          <w:szCs w:val="26"/>
        </w:rPr>
        <w:t>V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.3.1</w:t>
      </w:r>
      <w:r>
        <w:rPr>
          <w:rFonts w:cs="Cambria" w:hAnsi="Cambria" w:eastAsia="Cambria" w:ascii="Cambria"/>
          <w:b/>
          <w:color w:val="4F81BC"/>
          <w:spacing w:val="-6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d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iagr</w:t>
      </w:r>
      <w:r>
        <w:rPr>
          <w:rFonts w:cs="Cambria" w:hAnsi="Cambria" w:eastAsia="Cambria" w:ascii="Cambria"/>
          <w:b/>
          <w:color w:val="4F81BC"/>
          <w:spacing w:val="3"/>
          <w:w w:val="100"/>
          <w:sz w:val="26"/>
          <w:szCs w:val="26"/>
        </w:rPr>
        <w:t>a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m</w:t>
      </w:r>
      <w:r>
        <w:rPr>
          <w:rFonts w:cs="Cambria" w:hAnsi="Cambria" w:eastAsia="Cambria" w:ascii="Cambria"/>
          <w:b/>
          <w:color w:val="4F81BC"/>
          <w:spacing w:val="1"/>
          <w:w w:val="100"/>
          <w:sz w:val="26"/>
          <w:szCs w:val="26"/>
        </w:rPr>
        <w:t>m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color w:val="4F81BC"/>
          <w:spacing w:val="-15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d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color w:val="4F81BC"/>
          <w:spacing w:val="1"/>
          <w:w w:val="100"/>
          <w:sz w:val="26"/>
          <w:szCs w:val="26"/>
        </w:rPr>
        <w:t>s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é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quence</w:t>
      </w:r>
      <w:r>
        <w:rPr>
          <w:rFonts w:cs="Cambria" w:hAnsi="Cambria" w:eastAsia="Cambria" w:ascii="Cambria"/>
          <w:b/>
          <w:color w:val="4F81BC"/>
          <w:spacing w:val="-11"/>
          <w:w w:val="100"/>
          <w:sz w:val="26"/>
          <w:szCs w:val="26"/>
        </w:rPr>
        <w:t> </w:t>
      </w:r>
      <w:r>
        <w:rPr>
          <w:rFonts w:cs="Cambria" w:hAnsi="Cambria" w:eastAsia="Cambria" w:ascii="Cambria"/>
          <w:b/>
          <w:color w:val="4F81BC"/>
          <w:spacing w:val="3"/>
          <w:w w:val="100"/>
          <w:sz w:val="26"/>
          <w:szCs w:val="26"/>
        </w:rPr>
        <w:t>a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u</w:t>
      </w:r>
      <w:r>
        <w:rPr>
          <w:rFonts w:cs="Cambria" w:hAnsi="Cambria" w:eastAsia="Cambria" w:ascii="Cambria"/>
          <w:b/>
          <w:color w:val="4F81BC"/>
          <w:spacing w:val="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h</w:t>
      </w:r>
      <w:r>
        <w:rPr>
          <w:rFonts w:cs="Cambria" w:hAnsi="Cambria" w:eastAsia="Cambria" w:ascii="Cambria"/>
          <w:b/>
          <w:color w:val="4F81BC"/>
          <w:spacing w:val="1"/>
          <w:w w:val="100"/>
          <w:sz w:val="26"/>
          <w:szCs w:val="26"/>
        </w:rPr>
        <w:t>e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6"/>
          <w:szCs w:val="26"/>
        </w:rPr>
        <w:t>t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i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f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6"/>
          <w:szCs w:val="26"/>
        </w:rPr>
        <w:t>i</w:t>
      </w:r>
      <w:r>
        <w:rPr>
          <w:rFonts w:cs="Cambria" w:hAnsi="Cambria" w:eastAsia="Cambria" w:ascii="Cambria"/>
          <w:b/>
          <w:color w:val="4F81BC"/>
          <w:spacing w:val="1"/>
          <w:w w:val="100"/>
          <w:sz w:val="26"/>
          <w:szCs w:val="26"/>
        </w:rPr>
        <w:t>c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ati</w:t>
      </w:r>
      <w:r>
        <w:rPr>
          <w:rFonts w:cs="Cambria" w:hAnsi="Cambria" w:eastAsia="Cambria" w:ascii="Cambria"/>
          <w:b/>
          <w:color w:val="4F81BC"/>
          <w:spacing w:val="-2"/>
          <w:w w:val="100"/>
          <w:sz w:val="26"/>
          <w:szCs w:val="26"/>
        </w:rPr>
        <w:t>o</w:t>
      </w:r>
      <w:r>
        <w:rPr>
          <w:rFonts w:cs="Cambria" w:hAnsi="Cambria" w:eastAsia="Cambria" w:ascii="Cambria"/>
          <w:b/>
          <w:color w:val="4F81BC"/>
          <w:spacing w:val="6"/>
          <w:w w:val="100"/>
          <w:sz w:val="26"/>
          <w:szCs w:val="26"/>
        </w:rPr>
        <w:t>n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6"/>
          <w:szCs w:val="26"/>
        </w:rPr>
        <w:t>:</w:t>
      </w:r>
      <w:r>
        <w:rPr>
          <w:rFonts w:cs="Cambria" w:hAnsi="Cambria" w:eastAsia="Cambria" w:ascii="Cambria"/>
          <w:color w:val="000000"/>
          <w:spacing w:val="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ind w:left="2528" w:right="2149"/>
      </w:pPr>
      <w:r>
        <w:pict>
          <v:group style="position:absolute;margin-left:179.88pt;margin-top:48.8236pt;width:234.96pt;height:282.6pt;mso-position-horizontal-relative:page;mso-position-vertical-relative:paragraph;z-index:-1155" coordorigin="3598,976" coordsize="4699,5652">
            <v:shape type="#_x0000_t75" style="position:absolute;left:3598;top:960;width:4699;height:5669">
              <v:imagedata o:title="" r:id="rId15"/>
            </v:shape>
            <v:shape type="#_x0000_t75" style="position:absolute;left:3643;top:1007;width:4522;height:5490">
              <v:imagedata o:title="" r:id="rId16"/>
            </v:shape>
            <v:shape style="position:absolute;left:3641;top:1004;width:4527;height:5495" coordorigin="3641,1004" coordsize="4527,5495" path="m3641,6499l8167,6499,8167,1004,3641,1004,3641,6499xe" filled="f" stroked="t" strokeweight="0.25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5</w:t>
      </w:r>
      <w:r>
        <w:rPr>
          <w:rFonts w:cs="Calibri" w:hAnsi="Calibri" w:eastAsia="Calibri" w:ascii="Calibri"/>
          <w:b/>
          <w:color w:val="4F81BC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di</w:t>
      </w:r>
      <w:r>
        <w:rPr>
          <w:rFonts w:cs="Calibri" w:hAnsi="Calibri" w:eastAsia="Calibri" w:ascii="Calibri"/>
          <w:b/>
          <w:color w:val="4F81BC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me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color w:val="4F81BC"/>
          <w:spacing w:val="-3"/>
          <w:w w:val="100"/>
          <w:sz w:val="22"/>
          <w:szCs w:val="22"/>
        </w:rPr>
        <w:t>é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4F81BC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ind w:left="2957" w:right="2581"/>
        <w:sectPr>
          <w:pgSz w:w="11920" w:h="16840"/>
          <w:pgMar w:top="1140" w:bottom="280" w:left="1300" w:right="1680"/>
        </w:sectPr>
      </w:pP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4"/>
          <w:szCs w:val="24"/>
        </w:rPr>
        <w:t>6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é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c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'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color w:val="4F81BC"/>
          <w:spacing w:val="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cat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on</w:t>
      </w:r>
      <w:r>
        <w:rPr>
          <w:rFonts w:cs="Calibri" w:hAnsi="Calibri" w:eastAsia="Calibri" w:ascii="Calibri"/>
          <w:color w:val="000000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before="26"/>
        <w:ind w:left="116"/>
      </w:pPr>
      <w:r>
        <w:pict>
          <v:group style="position:absolute;margin-left:94.32pt;margin-top:42.9223pt;width:406.44pt;height:190.56pt;mso-position-horizontal-relative:page;mso-position-vertical-relative:paragraph;z-index:-1154" coordorigin="1886,858" coordsize="8129,3811">
            <v:shape type="#_x0000_t75" style="position:absolute;left:1886;top:842;width:8129;height:3828">
              <v:imagedata o:title="" r:id="rId17"/>
            </v:shape>
            <v:shape type="#_x0000_t75" style="position:absolute;left:1933;top:889;width:7950;height:3649">
              <v:imagedata o:title="" r:id="rId18"/>
            </v:shape>
            <v:shape style="position:absolute;left:1931;top:886;width:7955;height:3654" coordorigin="1931,886" coordsize="7955,3654" path="m1931,4541l9886,4541,9886,886,1931,886,1931,4541xe" filled="f" stroked="t" strokeweight="0.25pt" strokecolor="#000000">
              <v:path arrowok="t"/>
            </v:shape>
            <w10:wrap type="none"/>
          </v:group>
        </w:pict>
      </w:r>
      <w:r>
        <w:rPr>
          <w:rFonts w:cs="Cambria" w:hAnsi="Cambria" w:eastAsia="Cambria" w:ascii="Cambria"/>
          <w:b/>
          <w:color w:val="4F81BC"/>
          <w:spacing w:val="-1"/>
          <w:w w:val="100"/>
          <w:sz w:val="24"/>
          <w:szCs w:val="24"/>
        </w:rPr>
        <w:t>V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4"/>
          <w:szCs w:val="24"/>
        </w:rPr>
        <w:t>3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4"/>
          <w:szCs w:val="24"/>
        </w:rPr>
        <w:t>2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4"/>
          <w:szCs w:val="24"/>
        </w:rPr>
        <w:t>.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color w:val="4F81BC"/>
          <w:spacing w:val="-2"/>
          <w:w w:val="100"/>
          <w:sz w:val="24"/>
          <w:szCs w:val="24"/>
        </w:rPr>
        <w:t>D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color w:val="4F81BC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4"/>
          <w:szCs w:val="24"/>
        </w:rPr>
        <w:t>gr</w:t>
      </w:r>
      <w:r>
        <w:rPr>
          <w:rFonts w:cs="Cambria" w:hAnsi="Cambria" w:eastAsia="Cambria" w:ascii="Cambria"/>
          <w:b/>
          <w:color w:val="4F81BC"/>
          <w:spacing w:val="1"/>
          <w:w w:val="100"/>
          <w:sz w:val="24"/>
          <w:szCs w:val="24"/>
        </w:rPr>
        <w:t>a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4"/>
          <w:szCs w:val="24"/>
        </w:rPr>
        <w:t>mme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4"/>
          <w:szCs w:val="24"/>
        </w:rPr>
        <w:t>de</w:t>
      </w:r>
      <w:r>
        <w:rPr>
          <w:rFonts w:cs="Cambria" w:hAnsi="Cambria" w:eastAsia="Cambria" w:ascii="Cambria"/>
          <w:b/>
          <w:color w:val="4F81BC"/>
          <w:spacing w:val="3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4"/>
          <w:szCs w:val="24"/>
        </w:rPr>
        <w:t>séque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4"/>
          <w:szCs w:val="24"/>
        </w:rPr>
        <w:t>ce</w:t>
      </w:r>
      <w:r>
        <w:rPr>
          <w:rFonts w:cs="Cambria" w:hAnsi="Cambria" w:eastAsia="Cambria" w:ascii="Cambria"/>
          <w:b/>
          <w:color w:val="4F81BC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4"/>
          <w:szCs w:val="24"/>
        </w:rPr>
        <w:t>scrip</w:t>
      </w:r>
      <w:r>
        <w:rPr>
          <w:rFonts w:cs="Cambria" w:hAnsi="Cambria" w:eastAsia="Cambria" w:ascii="Cambria"/>
          <w:b/>
          <w:color w:val="4F81BC"/>
          <w:spacing w:val="1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4"/>
          <w:szCs w:val="24"/>
        </w:rPr>
        <w:t>i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4"/>
          <w:szCs w:val="24"/>
        </w:rPr>
        <w:t>on</w:t>
      </w:r>
      <w:r>
        <w:rPr>
          <w:rFonts w:cs="Cambria" w:hAnsi="Cambria" w:eastAsia="Cambria" w:ascii="Cambria"/>
          <w:b/>
          <w:color w:val="4F81BC"/>
          <w:spacing w:val="1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4"/>
          <w:szCs w:val="24"/>
        </w:rPr>
        <w:t>clie</w:t>
      </w:r>
      <w:r>
        <w:rPr>
          <w:rFonts w:cs="Cambria" w:hAnsi="Cambria" w:eastAsia="Cambria" w:ascii="Cambria"/>
          <w:b/>
          <w:color w:val="4F81BC"/>
          <w:spacing w:val="-1"/>
          <w:w w:val="100"/>
          <w:sz w:val="24"/>
          <w:szCs w:val="24"/>
        </w:rPr>
        <w:t>n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4"/>
          <w:szCs w:val="24"/>
        </w:rPr>
        <w:t>t</w:t>
      </w:r>
      <w:r>
        <w:rPr>
          <w:rFonts w:cs="Cambria" w:hAnsi="Cambria" w:eastAsia="Cambria" w:ascii="Cambria"/>
          <w:b/>
          <w:color w:val="4F81BC"/>
          <w:spacing w:val="2"/>
          <w:w w:val="100"/>
          <w:sz w:val="24"/>
          <w:szCs w:val="24"/>
        </w:rPr>
        <w:t> </w:t>
      </w:r>
      <w:r>
        <w:rPr>
          <w:rFonts w:cs="Cambria" w:hAnsi="Cambria" w:eastAsia="Cambria" w:ascii="Cambria"/>
          <w:b/>
          <w:color w:val="4F81BC"/>
          <w:spacing w:val="0"/>
          <w:w w:val="100"/>
          <w:sz w:val="24"/>
          <w:szCs w:val="24"/>
        </w:rPr>
        <w:t>:</w:t>
      </w:r>
      <w:r>
        <w:rPr>
          <w:rFonts w:cs="Cambria" w:hAnsi="Cambria" w:eastAsia="Cambria" w:ascii="Cambria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ind w:left="2194" w:right="1814"/>
      </w:pPr>
      <w:r>
        <w:pict>
          <v:group style="position:absolute;margin-left:191.04pt;margin-top:74.2636pt;width:213pt;height:304.32pt;mso-position-horizontal-relative:page;mso-position-vertical-relative:paragraph;z-index:-1153" coordorigin="3821,1485" coordsize="4260,6086">
            <v:shape type="#_x0000_t75" style="position:absolute;left:3821;top:1468;width:4260;height:6103">
              <v:imagedata o:title="" r:id="rId19"/>
            </v:shape>
            <v:shape type="#_x0000_t75" style="position:absolute;left:3868;top:1516;width:4081;height:5924">
              <v:imagedata o:title="" r:id="rId20"/>
            </v:shape>
            <v:shape style="position:absolute;left:3866;top:1513;width:4086;height:5929" coordorigin="3866,1513" coordsize="4086,5929" path="m3866,7442l7951,7442,7951,1513,3866,1513,3866,7442xe" filled="f" stroked="t" strokeweight="0.25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mme</w:t>
      </w:r>
      <w:r>
        <w:rPr>
          <w:rFonts w:cs="Calibri" w:hAnsi="Calibri" w:eastAsia="Calibri" w:ascii="Calibri"/>
          <w:b/>
          <w:color w:val="4F81BC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color w:val="4F81BC"/>
          <w:spacing w:val="-3"/>
          <w:w w:val="100"/>
          <w:sz w:val="22"/>
          <w:szCs w:val="22"/>
        </w:rPr>
        <w:t>é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"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t"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ind w:left="3324" w:right="2949"/>
        <w:sectPr>
          <w:pgSz w:w="11920" w:h="16840"/>
          <w:pgMar w:top="1560" w:bottom="280" w:left="1300" w:right="1680"/>
        </w:sectPr>
      </w:pP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4"/>
          <w:szCs w:val="24"/>
        </w:rPr>
        <w:t>7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b/>
          <w:color w:val="4F81BC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é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c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scri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6"/>
        <w:ind w:left="2021" w:right="1642"/>
      </w:pPr>
      <w:r>
        <w:pict>
          <v:group style="position:absolute;margin-left:95.88pt;margin-top:112.44pt;width:402.6pt;height:203.88pt;mso-position-horizontal-relative:page;mso-position-vertical-relative:page;z-index:-1152" coordorigin="1918,2249" coordsize="8052,4078">
            <v:shape type="#_x0000_t75" style="position:absolute;left:1918;top:2232;width:8052;height:4094">
              <v:imagedata o:title="" r:id="rId22"/>
            </v:shape>
            <v:shape type="#_x0000_t75" style="position:absolute;left:1963;top:2279;width:7875;height:3915">
              <v:imagedata o:title="" r:id="rId23"/>
            </v:shape>
            <v:shape style="position:absolute;left:1961;top:2277;width:7880;height:3920" coordorigin="1961,2277" coordsize="7880,3920" path="m1961,6197l9841,6197,9841,2277,1961,2277,1961,6197xe" filled="f" stroked="t" strokeweight="0.25pt" strokecolor="#000000">
              <v:path arrowok="t"/>
            </v:shape>
            <w10:wrap type="none"/>
          </v:group>
        </w:pict>
      </w:r>
      <w:r>
        <w:pict>
          <v:group style="position:absolute;margin-left:181.32pt;margin-top:24.3036pt;width:232.44pt;height:311.52pt;mso-position-horizontal-relative:page;mso-position-vertical-relative:paragraph;z-index:-1151" coordorigin="3626,486" coordsize="4649,6230">
            <v:shape type="#_x0000_t75" style="position:absolute;left:3626;top:469;width:4649;height:6247">
              <v:imagedata o:title="" r:id="rId24"/>
            </v:shape>
            <v:shape type="#_x0000_t75" style="position:absolute;left:3673;top:515;width:4470;height:6069">
              <v:imagedata o:title="" r:id="rId25"/>
            </v:shape>
            <v:shape style="position:absolute;left:3671;top:513;width:4475;height:6074" coordorigin="3671,513" coordsize="4475,6074" path="m3671,6587l8146,6587,8146,513,3671,513,3671,6587xe" filled="f" stroked="t" strokeweight="0.25pt" strokecolor="#4F81BC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8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dia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mme</w:t>
      </w:r>
      <w:r>
        <w:rPr>
          <w:rFonts w:cs="Calibri" w:hAnsi="Calibri" w:eastAsia="Calibri" w:ascii="Calibri"/>
          <w:b/>
          <w:color w:val="4F81BC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color w:val="4F81BC"/>
          <w:spacing w:val="-3"/>
          <w:w w:val="100"/>
          <w:sz w:val="22"/>
          <w:szCs w:val="22"/>
        </w:rPr>
        <w:t>é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"la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2"/>
          <w:szCs w:val="22"/>
        </w:rPr>
        <w:t>'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"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ind w:left="3055" w:right="2678"/>
        <w:sectPr>
          <w:pgMar w:header="1447" w:footer="0" w:top="1680" w:bottom="280" w:left="1300" w:right="1680"/>
          <w:headerReference w:type="default" r:id="rId21"/>
          <w:pgSz w:w="11920" w:h="16840"/>
        </w:sectPr>
      </w:pP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4"/>
          <w:szCs w:val="24"/>
        </w:rPr>
        <w:t>9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é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c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c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é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tion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1880"/>
      </w:pPr>
      <w:r>
        <w:pict>
          <v:group style="position:absolute;margin-left:84.6pt;margin-top:112.92pt;width:425.88pt;height:224.52pt;mso-position-horizontal-relative:page;mso-position-vertical-relative:page;z-index:-1150" coordorigin="1692,2258" coordsize="8518,4490">
            <v:shape type="#_x0000_t75" style="position:absolute;left:1692;top:2242;width:8518;height:4507">
              <v:imagedata o:title="" r:id="rId27"/>
            </v:shape>
            <v:shape type="#_x0000_t75" style="position:absolute;left:1738;top:2288;width:8340;height:4329">
              <v:imagedata o:title="" r:id="rId28"/>
            </v:shape>
            <v:shape style="position:absolute;left:1736;top:2285;width:8345;height:4334" coordorigin="1736,2285" coordsize="8345,4334" path="m1736,6619l10081,6619,10081,2285,1736,2285,1736,6619xe" filled="f" stroked="t" strokeweight="0.25pt" strokecolor="#000000">
              <v:path arrowok="t"/>
            </v:shape>
            <w10:wrap type="none"/>
          </v:group>
        </w:pict>
      </w:r>
      <w:r>
        <w:pict>
          <v:group style="position:absolute;margin-left:205.32pt;margin-top:24.3036pt;width:184.44pt;height:239.04pt;mso-position-horizontal-relative:page;mso-position-vertical-relative:paragraph;z-index:-1149" coordorigin="4106,486" coordsize="3689,4781">
            <v:shape type="#_x0000_t75" style="position:absolute;left:4106;top:469;width:3689;height:4798">
              <v:imagedata o:title="" r:id="rId29"/>
            </v:shape>
            <v:shape type="#_x0000_t75" style="position:absolute;left:4153;top:515;width:3510;height:4620">
              <v:imagedata o:title="" r:id="rId30"/>
            </v:shape>
            <v:shape style="position:absolute;left:4151;top:513;width:3515;height:4625" coordorigin="4151,513" coordsize="3515,4625" path="m4151,5138l7666,5138,7666,513,4151,513,4151,5138xe" filled="f" stroked="t" strokeweight="0.25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10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4F81BC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me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b/>
          <w:color w:val="4F81BC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2"/>
          <w:szCs w:val="22"/>
        </w:rPr>
        <w:t>'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"l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ster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ss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s"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67"/>
        <w:ind w:left="116" w:right="45" w:firstLine="31"/>
      </w:pPr>
      <w:r>
        <w:pict>
          <v:shape type="#_x0000_t75" style="width:150.75pt;height:21.75pt">
            <v:imagedata o:title="" r:id="rId3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dna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rouillé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sponds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l’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tat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«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»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donc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ê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dé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67"/>
        <w:ind w:left="116" w:right="48" w:firstLine="31"/>
        <w:sectPr>
          <w:pgMar w:header="1447" w:footer="0" w:top="1680" w:bottom="280" w:left="1300" w:right="1300"/>
          <w:headerReference w:type="default" r:id="rId26"/>
          <w:pgSz w:w="11920" w:h="16840"/>
        </w:sectPr>
      </w:pPr>
      <w:r>
        <w:pict>
          <v:shape type="#_x0000_t75" style="width:150.75pt;height:21pt">
            <v:imagedata o:title="" r:id="rId3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spond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à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l’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tat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«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»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ê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</w:t>
      </w:r>
    </w:p>
    <w:p>
      <w:pPr>
        <w:rPr>
          <w:sz w:val="10"/>
          <w:szCs w:val="10"/>
        </w:rPr>
        <w:jc w:val="left"/>
        <w:spacing w:before="4" w:lineRule="exact" w:line="100"/>
      </w:pPr>
      <w:r>
        <w:pict>
          <v:group style="position:absolute;margin-left:73.08pt;margin-top:112.92pt;width:449.04pt;height:235.32pt;mso-position-horizontal-relative:page;mso-position-vertical-relative:page;z-index:-1148" coordorigin="1462,2258" coordsize="8981,4706">
            <v:shape type="#_x0000_t75" style="position:absolute;left:1462;top:2242;width:8981;height:4723">
              <v:imagedata o:title="" r:id="rId34"/>
            </v:shape>
            <v:shape type="#_x0000_t75" style="position:absolute;left:1507;top:2288;width:8805;height:4545">
              <v:imagedata o:title="" r:id="rId35"/>
            </v:shape>
            <v:shape style="position:absolute;left:1505;top:2285;width:8810;height:4550" coordorigin="1505,2285" coordsize="8810,4550" path="m1505,6835l10315,6835,10315,2285,1505,2285,1505,6835xe" filled="f" stroked="t" strokeweight="0.25pt" strokecolor="#000000">
              <v:path arrowok="t"/>
            </v:shape>
            <w10:wrap type="none"/>
          </v:group>
        </w:pict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3117"/>
        <w:sectPr>
          <w:pgMar w:header="1447" w:footer="0" w:top="1680" w:bottom="280" w:left="1300" w:right="1680"/>
          <w:headerReference w:type="default" r:id="rId33"/>
          <w:pgSz w:w="11920" w:h="16840"/>
        </w:sectPr>
      </w:pPr>
      <w:r>
        <w:pict>
          <v:group style="position:absolute;margin-left:182.88pt;margin-top:-319.084pt;width:229.68pt;height:307.32pt;mso-position-horizontal-relative:page;mso-position-vertical-relative:paragraph;z-index:-1147" coordorigin="3658,-6382" coordsize="4594,6146">
            <v:shape type="#_x0000_t75" style="position:absolute;left:3658;top:-6398;width:4594;height:6163">
              <v:imagedata o:title="" r:id="rId36"/>
            </v:shape>
            <v:shape type="#_x0000_t75" style="position:absolute;left:3703;top:-6352;width:4417;height:5985">
              <v:imagedata o:title="" r:id="rId37"/>
            </v:shape>
            <v:shape style="position:absolute;left:3701;top:-6354;width:4422;height:5990" coordorigin="3701,-6354" coordsize="4422,5990" path="m3701,-364l8122,-364,8122,-6354,3701,-6354,3701,-364xe" filled="f" stroked="t" strokeweight="0.25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4"/>
          <w:szCs w:val="24"/>
        </w:rPr>
        <w:t>1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1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é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4"/>
          <w:szCs w:val="24"/>
        </w:rPr>
        <w:t>c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ssa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6"/>
        <w:ind w:left="2177" w:right="1802"/>
      </w:pPr>
      <w:r>
        <w:pict>
          <v:group style="position:absolute;margin-left:86.04pt;margin-top:112.92pt;width:422.16pt;height:224.52pt;mso-position-horizontal-relative:page;mso-position-vertical-relative:page;z-index:-1146" coordorigin="1721,2258" coordsize="8443,4490">
            <v:shape type="#_x0000_t75" style="position:absolute;left:1721;top:2242;width:8443;height:4507">
              <v:imagedata o:title="" r:id="rId39"/>
            </v:shape>
            <v:shape type="#_x0000_t75" style="position:absolute;left:1768;top:2288;width:8265;height:4331">
              <v:imagedata o:title="" r:id="rId40"/>
            </v:shape>
            <v:shape style="position:absolute;left:1766;top:2285;width:8270;height:4336" coordorigin="1766,2285" coordsize="8270,4336" path="m1766,6621l10036,6621,10036,2285,1766,2285,1766,6621xe" filled="f" stroked="t" strokeweight="0.25pt" strokecolor="#000000">
              <v:path arrowok="t"/>
            </v:shape>
            <w10:wrap type="none"/>
          </v:group>
        </w:pict>
      </w:r>
      <w:r>
        <w:pict>
          <v:group style="position:absolute;margin-left:200.88pt;margin-top:24.3036pt;width:193.32pt;height:258.6pt;mso-position-horizontal-relative:page;mso-position-vertical-relative:paragraph;z-index:-1145" coordorigin="4018,486" coordsize="3866,5172">
            <v:shape type="#_x0000_t75" style="position:absolute;left:4018;top:469;width:3866;height:5189">
              <v:imagedata o:title="" r:id="rId41"/>
            </v:shape>
            <v:shape type="#_x0000_t75" style="position:absolute;left:4063;top:515;width:3690;height:5011">
              <v:imagedata o:title="" r:id="rId42"/>
            </v:shape>
            <v:shape style="position:absolute;left:4061;top:513;width:3695;height:5016" coordorigin="4061,513" coordsize="3695,5016" path="m4061,5529l7756,5529,7756,513,4061,513,4061,5529xe" filled="f" stroked="t" strokeweight="0.25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12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: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4F81BC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me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é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q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b/>
          <w:color w:val="4F81BC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mes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color w:val="4F81BC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center"/>
        <w:ind w:left="2876" w:right="2501"/>
      </w:pP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4"/>
          <w:szCs w:val="24"/>
        </w:rPr>
        <w:t>1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3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é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4"/>
          <w:szCs w:val="24"/>
        </w:rPr>
        <w:t>c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m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ssa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b/>
          <w:color w:val="4F81BC"/>
          <w:spacing w:val="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16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é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à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éc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568"/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7"/>
        <w:ind w:left="568"/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pp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7"/>
        <w:ind w:left="568"/>
        <w:sectPr>
          <w:pgMar w:header="1447" w:footer="0" w:top="1680" w:bottom="280" w:left="1300" w:right="1680"/>
          <w:headerReference w:type="default" r:id="rId38"/>
          <w:pgSz w:w="11920" w:h="16840"/>
        </w:sectPr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eau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e.</w:t>
      </w:r>
    </w:p>
    <w:p>
      <w:pPr>
        <w:rPr>
          <w:sz w:val="11"/>
          <w:szCs w:val="11"/>
        </w:rPr>
        <w:jc w:val="left"/>
        <w:spacing w:before="3" w:lineRule="exact" w:line="100"/>
      </w:pPr>
      <w:r>
        <w:pict>
          <v:group style="position:absolute;margin-left:197.88pt;margin-top:70.8pt;width:198.72pt;height:263.16pt;mso-position-horizontal-relative:page;mso-position-vertical-relative:page;z-index:-1144" coordorigin="3958,1416" coordsize="3974,5263">
            <v:shape type="#_x0000_t75" style="position:absolute;left:3958;top:1402;width:3974;height:5278">
              <v:imagedata o:title="" r:id="rId44"/>
            </v:shape>
            <v:shape type="#_x0000_t75" style="position:absolute;left:4003;top:1447;width:3797;height:5100">
              <v:imagedata o:title="" r:id="rId45"/>
            </v:shape>
            <v:shape style="position:absolute;left:4001;top:1445;width:3802;height:5105" coordorigin="4001,1445" coordsize="3802,5105" path="m4001,6550l7803,6550,7803,1445,4001,1445,4001,6550xe" filled="f" stroked="t" strokeweight="0.25pt" strokecolor="#000000">
              <v:path arrowok="t"/>
            </v:shape>
            <w10:wrap type="none"/>
          </v:group>
        </w:pict>
      </w: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2320"/>
      </w:pP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Fi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14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4F81BC"/>
          <w:spacing w:val="-3"/>
          <w:w w:val="100"/>
          <w:sz w:val="22"/>
          <w:szCs w:val="22"/>
        </w:rPr>
        <w:t>é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4F81BC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2"/>
          <w:szCs w:val="22"/>
        </w:rPr>
        <w:t>'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ss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6"/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ère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é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116"/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è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essage</w:t>
      </w:r>
      <w:r>
        <w:rPr>
          <w:rFonts w:cs="Calibri" w:hAnsi="Calibri" w:eastAsia="Calibri" w:ascii="Calibri"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é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clie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116"/>
        <w:sectPr>
          <w:pgMar w:header="0" w:footer="0" w:top="1560" w:bottom="280" w:left="1660" w:right="1680"/>
          <w:headerReference w:type="default" r:id="rId43"/>
          <w:pgSz w:w="11920" w:h="16840"/>
        </w:sectPr>
      </w:pPr>
      <w:r>
        <w:rPr>
          <w:rFonts w:cs="Symbol" w:hAnsi="Symbol" w:eastAsia="Symbol" w:ascii="Symbol"/>
          <w:spacing w:val="0"/>
          <w:w w:val="10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ère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é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clie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</w:p>
    <w:p>
      <w:pPr>
        <w:rPr>
          <w:sz w:val="13"/>
          <w:szCs w:val="13"/>
        </w:rPr>
        <w:jc w:val="left"/>
        <w:spacing w:before="6" w:lineRule="exact" w:line="120"/>
      </w:pPr>
      <w:r>
        <w:pict>
          <v:group style="position:absolute;margin-left:73.08pt;margin-top:303.84pt;width:462.6pt;height:305.88pt;mso-position-horizontal-relative:page;mso-position-vertical-relative:page;z-index:-1143" coordorigin="1462,6077" coordsize="9252,6118">
            <v:shape type="#_x0000_t75" style="position:absolute;left:1462;top:6060;width:9252;height:6134">
              <v:imagedata o:title="" r:id="rId47"/>
            </v:shape>
            <v:shape type="#_x0000_t75" style="position:absolute;left:1507;top:6107;width:9075;height:5955">
              <v:imagedata o:title="" r:id="rId48"/>
            </v:shape>
            <v:shape style="position:absolute;left:1505;top:6105;width:9080;height:5960" coordorigin="1505,6105" coordsize="9080,5960" path="m1505,12065l10585,12065,10585,6105,1505,6105,1505,12065xe" filled="f" stroked="t" strokeweight="0.25pt" strokecolor="#000000">
              <v:path arrowok="t"/>
            </v:shape>
            <w10:wrap type="none"/>
          </v:group>
        </w:pict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29" w:lineRule="auto" w:line="275"/>
        <w:ind w:left="116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è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ier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réé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ê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pour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utant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ê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l’uti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«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»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).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ê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«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mé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»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î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sique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76"/>
        <w:ind w:left="116" w:right="78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îne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è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tat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dit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«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è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rôle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mations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reste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onsultable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l’uti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ssous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é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vie.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ind w:left="2927"/>
        <w:sectPr>
          <w:pgNumType w:start="4"/>
          <w:pgMar w:header="1452" w:footer="0" w:top="1720" w:bottom="280" w:left="1300" w:right="1300"/>
          <w:headerReference w:type="default" r:id="rId46"/>
          <w:pgSz w:w="11920" w:h="16840"/>
        </w:sectPr>
      </w:pP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4"/>
          <w:szCs w:val="24"/>
        </w:rPr>
        <w:t>1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5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cyc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l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vie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'un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4"/>
          <w:szCs w:val="24"/>
        </w:rPr>
        <w:t>o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ss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pict>
          <v:group style="position:absolute;margin-left:73.08pt;margin-top:115.56pt;width:461.88pt;height:337.32pt;mso-position-horizontal-relative:page;mso-position-vertical-relative:page;z-index:-1142" coordorigin="1462,2311" coordsize="9238,6746">
            <v:shape type="#_x0000_t75" style="position:absolute;left:1462;top:2294;width:9238;height:6763">
              <v:imagedata o:title="" r:id="rId49"/>
            </v:shape>
            <v:shape type="#_x0000_t75" style="position:absolute;left:1507;top:2342;width:9060;height:6585">
              <v:imagedata o:title="" r:id="rId50"/>
            </v:shape>
            <v:shape style="position:absolute;left:1505;top:2339;width:9065;height:6590" coordorigin="1505,2339" coordsize="9065,6590" path="m1505,8929l10570,8929,10570,2339,1505,2339,1505,8929xe" filled="f" stroked="t" strokeweight="0.25pt" strokecolor="#000000">
              <v:path arrowok="t"/>
            </v:shape>
            <w10:wrap type="none"/>
          </v:group>
        </w:pict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2529"/>
      </w:pP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F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4"/>
          <w:szCs w:val="24"/>
        </w:rPr>
        <w:t>1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6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:</w:t>
      </w:r>
      <w:r>
        <w:rPr>
          <w:rFonts w:cs="Calibri" w:hAnsi="Calibri" w:eastAsia="Calibri" w:ascii="Calibri"/>
          <w:b/>
          <w:color w:val="4F81BC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color w:val="4F81BC"/>
          <w:spacing w:val="-2"/>
          <w:w w:val="100"/>
          <w:sz w:val="24"/>
          <w:szCs w:val="24"/>
        </w:rPr>
        <w:t>p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h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color w:val="4F81BC"/>
          <w:spacing w:val="-3"/>
          <w:w w:val="100"/>
          <w:sz w:val="24"/>
          <w:szCs w:val="24"/>
        </w:rPr>
        <w:t>v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g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t</w:t>
      </w:r>
      <w:r>
        <w:rPr>
          <w:rFonts w:cs="Calibri" w:hAnsi="Calibri" w:eastAsia="Calibri" w:ascii="Calibri"/>
          <w:b/>
          <w:color w:val="4F81BC"/>
          <w:spacing w:val="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on</w:t>
      </w:r>
      <w:r>
        <w:rPr>
          <w:rFonts w:cs="Calibri" w:hAnsi="Calibri" w:eastAsia="Calibri" w:ascii="Calibri"/>
          <w:b/>
          <w:color w:val="4F81BC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e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é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c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b/>
          <w:color w:val="4F81BC"/>
          <w:spacing w:val="-1"/>
          <w:w w:val="100"/>
          <w:sz w:val="24"/>
          <w:szCs w:val="24"/>
        </w:rPr>
        <w:t>a</w:t>
      </w:r>
      <w:r>
        <w:rPr>
          <w:rFonts w:cs="Calibri" w:hAnsi="Calibri" w:eastAsia="Calibri" w:ascii="Calibri"/>
          <w:b/>
          <w:color w:val="4F81BC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b/>
          <w:color w:val="4F81BC"/>
          <w:spacing w:val="0"/>
          <w:w w:val="100"/>
          <w:sz w:val="24"/>
          <w:szCs w:val="24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4"/>
          <w:szCs w:val="24"/>
        </w:rPr>
      </w:r>
    </w:p>
    <w:sectPr>
      <w:pgMar w:header="1452" w:footer="0" w:top="1720" w:bottom="280" w:left="1300" w:right="1680"/>
      <w:pgSz w:w="11920" w:h="16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69.824pt;margin-top:71.3541pt;width:275.761pt;height:14pt;mso-position-horizontal-relative:page;mso-position-vertical-relative:page;z-index:-1161" filled="f" stroked="f">
          <v:textbox inset="0,0,0,0">
            <w:txbxContent>
              <w:p>
                <w:pPr>
                  <w:rPr>
                    <w:rFonts w:cs="Cambria" w:hAnsi="Cambria" w:eastAsia="Cambria" w:ascii="Cambria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Cambria" w:hAnsi="Cambria" w:eastAsia="Cambria" w:ascii="Cambria"/>
                    <w:b/>
                    <w:color w:val="4F81BC"/>
                    <w:spacing w:val="-1"/>
                    <w:w w:val="100"/>
                    <w:sz w:val="24"/>
                    <w:szCs w:val="24"/>
                  </w:rPr>
                  <w:t>V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.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-1"/>
                    <w:w w:val="100"/>
                    <w:sz w:val="24"/>
                    <w:szCs w:val="24"/>
                  </w:rPr>
                  <w:t>3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.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2"/>
                    <w:w w:val="100"/>
                    <w:sz w:val="24"/>
                    <w:szCs w:val="24"/>
                  </w:rPr>
                  <w:t>3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.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-2"/>
                    <w:w w:val="100"/>
                    <w:sz w:val="24"/>
                    <w:szCs w:val="24"/>
                  </w:rPr>
                  <w:t>D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-1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1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gr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1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mme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séque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-1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ce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-1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-1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scrip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1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-1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on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clie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-1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:</w:t>
                </w:r>
                <w:r>
                  <w:rPr>
                    <w:rFonts w:cs="Cambria" w:hAnsi="Cambria" w:eastAsia="Cambria" w:ascii="Cambria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69.824pt;margin-top:71.3541pt;width:277.683pt;height:14pt;mso-position-horizontal-relative:page;mso-position-vertical-relative:page;z-index:-1160" filled="f" stroked="f">
          <v:textbox inset="0,0,0,0">
            <w:txbxContent>
              <w:p>
                <w:pPr>
                  <w:rPr>
                    <w:rFonts w:cs="Cambria" w:hAnsi="Cambria" w:eastAsia="Cambria" w:ascii="Cambria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Cambria" w:hAnsi="Cambria" w:eastAsia="Cambria" w:ascii="Cambria"/>
                    <w:b/>
                    <w:color w:val="4F81BC"/>
                    <w:spacing w:val="-1"/>
                    <w:w w:val="100"/>
                    <w:sz w:val="24"/>
                    <w:szCs w:val="24"/>
                  </w:rPr>
                  <w:t>V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.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-1"/>
                    <w:w w:val="100"/>
                    <w:sz w:val="24"/>
                    <w:szCs w:val="24"/>
                  </w:rPr>
                  <w:t>3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.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2"/>
                    <w:w w:val="100"/>
                    <w:sz w:val="24"/>
                    <w:szCs w:val="24"/>
                  </w:rPr>
                  <w:t>4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.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-2"/>
                    <w:w w:val="100"/>
                    <w:sz w:val="24"/>
                    <w:szCs w:val="24"/>
                  </w:rPr>
                  <w:t>D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-1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1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gr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1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mme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séque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-1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ce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lis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1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er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les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d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1"/>
                    <w:w w:val="100"/>
                    <w:sz w:val="24"/>
                    <w:szCs w:val="24"/>
                  </w:rPr>
                  <w:t>o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ssi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-1"/>
                    <w:w w:val="100"/>
                    <w:sz w:val="24"/>
                    <w:szCs w:val="24"/>
                  </w:rPr>
                  <w:t>e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rs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:</w:t>
                </w:r>
                <w:r>
                  <w:rPr>
                    <w:rFonts w:cs="Cambria" w:hAnsi="Cambria" w:eastAsia="Cambria" w:ascii="Cambria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69.824pt;margin-top:71.3541pt;width:281.403pt;height:14pt;mso-position-horizontal-relative:page;mso-position-vertical-relative:page;z-index:-1159" filled="f" stroked="f">
          <v:textbox inset="0,0,0,0">
            <w:txbxContent>
              <w:p>
                <w:pPr>
                  <w:rPr>
                    <w:rFonts w:cs="Cambria" w:hAnsi="Cambria" w:eastAsia="Cambria" w:ascii="Cambria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Cambria" w:hAnsi="Cambria" w:eastAsia="Cambria" w:ascii="Cambria"/>
                    <w:b/>
                    <w:color w:val="4F81BC"/>
                    <w:spacing w:val="-1"/>
                    <w:w w:val="100"/>
                    <w:sz w:val="24"/>
                    <w:szCs w:val="24"/>
                  </w:rPr>
                  <w:t>V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.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-1"/>
                    <w:w w:val="100"/>
                    <w:sz w:val="24"/>
                    <w:szCs w:val="24"/>
                  </w:rPr>
                  <w:t>3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.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2"/>
                    <w:w w:val="100"/>
                    <w:sz w:val="24"/>
                    <w:szCs w:val="24"/>
                  </w:rPr>
                  <w:t>5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.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-2"/>
                    <w:w w:val="100"/>
                    <w:sz w:val="24"/>
                    <w:szCs w:val="24"/>
                  </w:rPr>
                  <w:t>D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-1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1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gr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1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mme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séque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-1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ce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s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1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-1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s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-1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r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un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2"/>
                    <w:w w:val="100"/>
                    <w:sz w:val="24"/>
                    <w:szCs w:val="24"/>
                  </w:rPr>
                  <w:t>m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ess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1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ge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:</w:t>
                </w:r>
                <w:r>
                  <w:rPr>
                    <w:rFonts w:cs="Cambria" w:hAnsi="Cambria" w:eastAsia="Cambria" w:ascii="Cambria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69.824pt;margin-top:71.3541pt;width:286.803pt;height:14pt;mso-position-horizontal-relative:page;mso-position-vertical-relative:page;z-index:-1158" filled="f" stroked="f">
          <v:textbox inset="0,0,0,0">
            <w:txbxContent>
              <w:p>
                <w:pPr>
                  <w:rPr>
                    <w:rFonts w:cs="Cambria" w:hAnsi="Cambria" w:eastAsia="Cambria" w:ascii="Cambria"/>
                    <w:sz w:val="24"/>
                    <w:szCs w:val="24"/>
                  </w:rPr>
                  <w:jc w:val="left"/>
                  <w:spacing w:lineRule="exact" w:line="260"/>
                  <w:ind w:left="20" w:right="-36"/>
                </w:pPr>
                <w:r>
                  <w:rPr>
                    <w:rFonts w:cs="Cambria" w:hAnsi="Cambria" w:eastAsia="Cambria" w:ascii="Cambria"/>
                    <w:b/>
                    <w:color w:val="4F81BC"/>
                    <w:spacing w:val="-1"/>
                    <w:w w:val="100"/>
                    <w:sz w:val="24"/>
                    <w:szCs w:val="24"/>
                  </w:rPr>
                  <w:t>V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.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-1"/>
                    <w:w w:val="100"/>
                    <w:sz w:val="24"/>
                    <w:szCs w:val="24"/>
                  </w:rPr>
                  <w:t>3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.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2"/>
                    <w:w w:val="100"/>
                    <w:sz w:val="24"/>
                    <w:szCs w:val="24"/>
                  </w:rPr>
                  <w:t>5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.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-2"/>
                    <w:w w:val="100"/>
                    <w:sz w:val="24"/>
                    <w:szCs w:val="24"/>
                  </w:rPr>
                  <w:t>D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-1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1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gr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1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mme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de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séque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-1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ce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lis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1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er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les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mess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1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ges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color w:val="4F81BC"/>
                    <w:spacing w:val="0"/>
                    <w:w w:val="100"/>
                    <w:sz w:val="24"/>
                    <w:szCs w:val="24"/>
                  </w:rPr>
                  <w:t>:</w:t>
                </w:r>
                <w:r>
                  <w:rPr>
                    <w:rFonts w:cs="Cambria" w:hAnsi="Cambria" w:eastAsia="Cambria" w:ascii="Cambria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69.824pt;margin-top:71.6206pt;width:223.874pt;height:16.04pt;mso-position-horizontal-relative:page;mso-position-vertical-relative:page;z-index:-1157" filled="f" stroked="f">
          <v:textbox inset="0,0,0,0">
            <w:txbxContent>
              <w:p>
                <w:pPr>
                  <w:rPr>
                    <w:rFonts w:cs="Cambria" w:hAnsi="Cambria" w:eastAsia="Cambria" w:ascii="Cambria"/>
                    <w:sz w:val="28"/>
                    <w:szCs w:val="28"/>
                  </w:rPr>
                  <w:jc w:val="left"/>
                  <w:spacing w:lineRule="exact" w:line="300"/>
                  <w:ind w:left="20" w:right="-42"/>
                </w:pPr>
                <w:r>
                  <w:rPr>
                    <w:rFonts w:cs="Cambria" w:hAnsi="Cambria" w:eastAsia="Cambria" w:ascii="Cambria"/>
                    <w:b/>
                    <w:color w:val="365F91"/>
                    <w:spacing w:val="0"/>
                    <w:w w:val="100"/>
                    <w:sz w:val="28"/>
                    <w:szCs w:val="28"/>
                  </w:rPr>
                  <w:t>V.</w:t>
                </w:r>
                <w:r>
                  <w:fldChar w:fldCharType="begin"/>
                </w:r>
                <w:r>
                  <w:rPr>
                    <w:rFonts w:cs="Cambria" w:hAnsi="Cambria" w:eastAsia="Cambria" w:ascii="Cambria"/>
                    <w:b/>
                    <w:color w:val="365F91"/>
                    <w:spacing w:val="0"/>
                    <w:w w:val="100"/>
                    <w:sz w:val="28"/>
                    <w:szCs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cs="Cambria" w:hAnsi="Cambria" w:eastAsia="Cambria" w:ascii="Cambria"/>
                    <w:b/>
                    <w:color w:val="365F91"/>
                    <w:spacing w:val="-1"/>
                    <w:w w:val="100"/>
                    <w:sz w:val="28"/>
                    <w:szCs w:val="28"/>
                  </w:rPr>
                </w:r>
                <w:r>
                  <w:rPr>
                    <w:rFonts w:cs="Cambria" w:hAnsi="Cambria" w:eastAsia="Cambria" w:ascii="Cambria"/>
                    <w:b/>
                    <w:color w:val="365F91"/>
                    <w:spacing w:val="0"/>
                    <w:w w:val="100"/>
                    <w:sz w:val="28"/>
                    <w:szCs w:val="28"/>
                  </w:rPr>
                  <w:t>.</w:t>
                </w:r>
                <w:r>
                  <w:rPr>
                    <w:rFonts w:cs="Cambria" w:hAnsi="Cambria" w:eastAsia="Cambria" w:ascii="Cambria"/>
                    <w:b/>
                    <w:color w:val="365F91"/>
                    <w:spacing w:val="0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color w:val="365F91"/>
                    <w:spacing w:val="0"/>
                    <w:w w:val="100"/>
                    <w:sz w:val="28"/>
                    <w:szCs w:val="28"/>
                  </w:rPr>
                  <w:t>CYCLE</w:t>
                </w:r>
                <w:r>
                  <w:rPr>
                    <w:rFonts w:cs="Cambria" w:hAnsi="Cambria" w:eastAsia="Cambria" w:ascii="Cambria"/>
                    <w:b/>
                    <w:color w:val="365F91"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color w:val="365F91"/>
                    <w:spacing w:val="-4"/>
                    <w:w w:val="100"/>
                    <w:sz w:val="28"/>
                    <w:szCs w:val="28"/>
                  </w:rPr>
                  <w:t>D</w:t>
                </w:r>
                <w:r>
                  <w:rPr>
                    <w:rFonts w:cs="Cambria" w:hAnsi="Cambria" w:eastAsia="Cambria" w:ascii="Cambria"/>
                    <w:b/>
                    <w:color w:val="365F91"/>
                    <w:spacing w:val="0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Cambria" w:hAnsi="Cambria" w:eastAsia="Cambria" w:ascii="Cambria"/>
                    <w:b/>
                    <w:color w:val="365F91"/>
                    <w:spacing w:val="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color w:val="365F91"/>
                    <w:spacing w:val="0"/>
                    <w:w w:val="100"/>
                    <w:sz w:val="28"/>
                    <w:szCs w:val="28"/>
                  </w:rPr>
                  <w:t>V</w:t>
                </w:r>
                <w:r>
                  <w:rPr>
                    <w:rFonts w:cs="Cambria" w:hAnsi="Cambria" w:eastAsia="Cambria" w:ascii="Cambria"/>
                    <w:b/>
                    <w:color w:val="365F91"/>
                    <w:spacing w:val="-2"/>
                    <w:w w:val="100"/>
                    <w:sz w:val="28"/>
                    <w:szCs w:val="28"/>
                  </w:rPr>
                  <w:t>I</w:t>
                </w:r>
                <w:r>
                  <w:rPr>
                    <w:rFonts w:cs="Cambria" w:hAnsi="Cambria" w:eastAsia="Cambria" w:ascii="Cambria"/>
                    <w:b/>
                    <w:color w:val="365F91"/>
                    <w:spacing w:val="0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Cambria" w:hAnsi="Cambria" w:eastAsia="Cambria" w:ascii="Cambria"/>
                    <w:b/>
                    <w:color w:val="365F91"/>
                    <w:spacing w:val="-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color w:val="365F91"/>
                    <w:spacing w:val="-1"/>
                    <w:w w:val="100"/>
                    <w:sz w:val="28"/>
                    <w:szCs w:val="28"/>
                  </w:rPr>
                  <w:t>D</w:t>
                </w:r>
                <w:r>
                  <w:rPr>
                    <w:rFonts w:cs="Cambria" w:hAnsi="Cambria" w:eastAsia="Cambria" w:ascii="Cambria"/>
                    <w:b/>
                    <w:color w:val="365F91"/>
                    <w:spacing w:val="-1"/>
                    <w:w w:val="100"/>
                    <w:sz w:val="28"/>
                    <w:szCs w:val="28"/>
                  </w:rPr>
                  <w:t>’</w:t>
                </w:r>
                <w:r>
                  <w:rPr>
                    <w:rFonts w:cs="Cambria" w:hAnsi="Cambria" w:eastAsia="Cambria" w:ascii="Cambria"/>
                    <w:b/>
                    <w:color w:val="365F91"/>
                    <w:spacing w:val="0"/>
                    <w:w w:val="100"/>
                    <w:sz w:val="28"/>
                    <w:szCs w:val="28"/>
                  </w:rPr>
                  <w:t>UN</w:t>
                </w:r>
                <w:r>
                  <w:rPr>
                    <w:rFonts w:cs="Cambria" w:hAnsi="Cambria" w:eastAsia="Cambria" w:ascii="Cambria"/>
                    <w:b/>
                    <w:color w:val="365F91"/>
                    <w:spacing w:val="-1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color w:val="365F91"/>
                    <w:spacing w:val="0"/>
                    <w:w w:val="100"/>
                    <w:sz w:val="28"/>
                    <w:szCs w:val="28"/>
                  </w:rPr>
                  <w:t>D</w:t>
                </w:r>
                <w:r>
                  <w:rPr>
                    <w:rFonts w:cs="Cambria" w:hAnsi="Cambria" w:eastAsia="Cambria" w:ascii="Cambria"/>
                    <w:b/>
                    <w:color w:val="365F91"/>
                    <w:spacing w:val="-1"/>
                    <w:w w:val="100"/>
                    <w:sz w:val="28"/>
                    <w:szCs w:val="28"/>
                  </w:rPr>
                  <w:t>O</w:t>
                </w:r>
                <w:r>
                  <w:rPr>
                    <w:rFonts w:cs="Cambria" w:hAnsi="Cambria" w:eastAsia="Cambria" w:ascii="Cambria"/>
                    <w:b/>
                    <w:color w:val="365F91"/>
                    <w:spacing w:val="0"/>
                    <w:w w:val="100"/>
                    <w:sz w:val="28"/>
                    <w:szCs w:val="28"/>
                  </w:rPr>
                  <w:t>SSI</w:t>
                </w:r>
                <w:r>
                  <w:rPr>
                    <w:rFonts w:cs="Cambria" w:hAnsi="Cambria" w:eastAsia="Cambria" w:ascii="Cambria"/>
                    <w:b/>
                    <w:color w:val="365F91"/>
                    <w:spacing w:val="1"/>
                    <w:w w:val="100"/>
                    <w:sz w:val="28"/>
                    <w:szCs w:val="28"/>
                  </w:rPr>
                  <w:t>E</w:t>
                </w:r>
                <w:r>
                  <w:rPr>
                    <w:rFonts w:cs="Cambria" w:hAnsi="Cambria" w:eastAsia="Cambria" w:ascii="Cambria"/>
                    <w:b/>
                    <w:color w:val="365F91"/>
                    <w:spacing w:val="-1"/>
                    <w:w w:val="100"/>
                    <w:sz w:val="28"/>
                    <w:szCs w:val="28"/>
                  </w:rPr>
                  <w:t>R</w:t>
                </w:r>
                <w:r>
                  <w:rPr>
                    <w:rFonts w:cs="Cambria" w:hAnsi="Cambria" w:eastAsia="Cambria" w:ascii="Cambria"/>
                    <w:b/>
                    <w:color w:val="365F91"/>
                    <w:spacing w:val="0"/>
                    <w:w w:val="100"/>
                    <w:sz w:val="28"/>
                    <w:szCs w:val="28"/>
                  </w:rPr>
                  <w:t>S</w:t>
                </w:r>
                <w:r>
                  <w:rPr>
                    <w:rFonts w:cs="Cambria" w:hAnsi="Cambria" w:eastAsia="Cambria" w:ascii="Cambria"/>
                    <w:b/>
                    <w:color w:val="365F91"/>
                    <w:spacing w:val="2"/>
                    <w:w w:val="100"/>
                    <w:sz w:val="28"/>
                    <w:szCs w:val="28"/>
                  </w:rPr>
                  <w:t> </w:t>
                </w:r>
                <w:r>
                  <w:rPr>
                    <w:rFonts w:cs="Cambria" w:hAnsi="Cambria" w:eastAsia="Cambria" w:ascii="Cambria"/>
                    <w:b/>
                    <w:color w:val="365F91"/>
                    <w:spacing w:val="0"/>
                    <w:w w:val="100"/>
                    <w:sz w:val="28"/>
                    <w:szCs w:val="28"/>
                  </w:rPr>
                  <w:t>:</w:t>
                </w:r>
                <w:r>
                  <w:rPr>
                    <w:rFonts w:cs="Cambria" w:hAnsi="Cambria" w:eastAsia="Cambria" w:ascii="Cambria"/>
                    <w:color w:val="000000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image" Target="media\image2.png"/><Relationship Id="rId6" Type="http://schemas.openxmlformats.org/officeDocument/2006/relationships/image" Target="media\image3.jpg"/><Relationship Id="rId7" Type="http://schemas.openxmlformats.org/officeDocument/2006/relationships/image" Target="media\image4.png"/><Relationship Id="rId8" Type="http://schemas.openxmlformats.org/officeDocument/2006/relationships/image" Target="media\image5.jpg"/><Relationship Id="rId9" Type="http://schemas.openxmlformats.org/officeDocument/2006/relationships/image" Target="media\image6.png"/><Relationship Id="rId10" Type="http://schemas.openxmlformats.org/officeDocument/2006/relationships/image" Target="media\image7.jpg"/><Relationship Id="rId11" Type="http://schemas.openxmlformats.org/officeDocument/2006/relationships/image" Target="media\image8.png"/><Relationship Id="rId12" Type="http://schemas.openxmlformats.org/officeDocument/2006/relationships/image" Target="media\image9.jpg"/><Relationship Id="rId13" Type="http://schemas.openxmlformats.org/officeDocument/2006/relationships/image" Target="media\image10.png"/><Relationship Id="rId14" Type="http://schemas.openxmlformats.org/officeDocument/2006/relationships/image" Target="media\image11.jpg"/><Relationship Id="rId15" Type="http://schemas.openxmlformats.org/officeDocument/2006/relationships/image" Target="media\image12.png"/><Relationship Id="rId16" Type="http://schemas.openxmlformats.org/officeDocument/2006/relationships/image" Target="media\image13.jpg"/><Relationship Id="rId17" Type="http://schemas.openxmlformats.org/officeDocument/2006/relationships/image" Target="media\image14.png"/><Relationship Id="rId18" Type="http://schemas.openxmlformats.org/officeDocument/2006/relationships/image" Target="media\image15.jpg"/><Relationship Id="rId19" Type="http://schemas.openxmlformats.org/officeDocument/2006/relationships/image" Target="media\image16.png"/><Relationship Id="rId20" Type="http://schemas.openxmlformats.org/officeDocument/2006/relationships/image" Target="media\image17.jpg"/><Relationship Id="rId21" Type="http://schemas.openxmlformats.org/officeDocument/2006/relationships/header" Target="header1.xml"/><Relationship Id="rId22" Type="http://schemas.openxmlformats.org/officeDocument/2006/relationships/image" Target="media\image18.png"/><Relationship Id="rId23" Type="http://schemas.openxmlformats.org/officeDocument/2006/relationships/image" Target="media\image19.jpg"/><Relationship Id="rId24" Type="http://schemas.openxmlformats.org/officeDocument/2006/relationships/image" Target="media\image20.png"/><Relationship Id="rId25" Type="http://schemas.openxmlformats.org/officeDocument/2006/relationships/image" Target="media\image21.jpg"/><Relationship Id="rId26" Type="http://schemas.openxmlformats.org/officeDocument/2006/relationships/header" Target="header2.xml"/><Relationship Id="rId27" Type="http://schemas.openxmlformats.org/officeDocument/2006/relationships/image" Target="media\image22.png"/><Relationship Id="rId28" Type="http://schemas.openxmlformats.org/officeDocument/2006/relationships/image" Target="media\image23.jpg"/><Relationship Id="rId29" Type="http://schemas.openxmlformats.org/officeDocument/2006/relationships/image" Target="media\image24.png"/><Relationship Id="rId30" Type="http://schemas.openxmlformats.org/officeDocument/2006/relationships/image" Target="media\image25.jpg"/><Relationship Id="rId31" Type="http://schemas.openxmlformats.org/officeDocument/2006/relationships/image" Target="media\image26.jpg"/><Relationship Id="rId32" Type="http://schemas.openxmlformats.org/officeDocument/2006/relationships/image" Target="media\image27.jpg"/><Relationship Id="rId33" Type="http://schemas.openxmlformats.org/officeDocument/2006/relationships/header" Target="header3.xml"/><Relationship Id="rId34" Type="http://schemas.openxmlformats.org/officeDocument/2006/relationships/image" Target="media\image28.png"/><Relationship Id="rId35" Type="http://schemas.openxmlformats.org/officeDocument/2006/relationships/image" Target="media\image29.jpg"/><Relationship Id="rId36" Type="http://schemas.openxmlformats.org/officeDocument/2006/relationships/image" Target="media\image30.png"/><Relationship Id="rId37" Type="http://schemas.openxmlformats.org/officeDocument/2006/relationships/image" Target="media\image31.jpg"/><Relationship Id="rId38" Type="http://schemas.openxmlformats.org/officeDocument/2006/relationships/header" Target="header4.xml"/><Relationship Id="rId39" Type="http://schemas.openxmlformats.org/officeDocument/2006/relationships/image" Target="media\image32.png"/><Relationship Id="rId40" Type="http://schemas.openxmlformats.org/officeDocument/2006/relationships/image" Target="media\image33.jpg"/><Relationship Id="rId41" Type="http://schemas.openxmlformats.org/officeDocument/2006/relationships/image" Target="media\image34.png"/><Relationship Id="rId42" Type="http://schemas.openxmlformats.org/officeDocument/2006/relationships/image" Target="media\image35.jpg"/><Relationship Id="rId43" Type="http://schemas.openxmlformats.org/officeDocument/2006/relationships/header" Target="header5.xml"/><Relationship Id="rId44" Type="http://schemas.openxmlformats.org/officeDocument/2006/relationships/image" Target="media\image36.png"/><Relationship Id="rId45" Type="http://schemas.openxmlformats.org/officeDocument/2006/relationships/image" Target="media\image37.jpg"/><Relationship Id="rId46" Type="http://schemas.openxmlformats.org/officeDocument/2006/relationships/header" Target="header6.xml"/><Relationship Id="rId47" Type="http://schemas.openxmlformats.org/officeDocument/2006/relationships/image" Target="media\image38.png"/><Relationship Id="rId48" Type="http://schemas.openxmlformats.org/officeDocument/2006/relationships/image" Target="media\image39.jpg"/><Relationship Id="rId49" Type="http://schemas.openxmlformats.org/officeDocument/2006/relationships/image" Target="media\image40.png"/><Relationship Id="rId50" Type="http://schemas.openxmlformats.org/officeDocument/2006/relationships/image" Target="media\image41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